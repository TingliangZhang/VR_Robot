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89" w:rsidRDefault="001B295B" w:rsidP="00F44189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清华大学第三十六</w:t>
      </w:r>
      <w:r w:rsidR="00F44189" w:rsidRPr="00E02630">
        <w:rPr>
          <w:rFonts w:hint="eastAsia"/>
          <w:b/>
          <w:sz w:val="32"/>
          <w:szCs w:val="32"/>
        </w:rPr>
        <w:t>届“挑战杯”</w:t>
      </w:r>
      <w:r w:rsidR="00F44189">
        <w:rPr>
          <w:rFonts w:hint="eastAsia"/>
          <w:b/>
          <w:sz w:val="32"/>
          <w:szCs w:val="32"/>
        </w:rPr>
        <w:t>课外学术科技作品竞赛</w:t>
      </w:r>
    </w:p>
    <w:p w:rsidR="00F44189" w:rsidRDefault="00F44189" w:rsidP="00F44189">
      <w:pPr>
        <w:spacing w:line="520" w:lineRule="exact"/>
      </w:pPr>
    </w:p>
    <w:p w:rsidR="00F44189" w:rsidRPr="00216967" w:rsidRDefault="00F44189" w:rsidP="00F44189">
      <w:pPr>
        <w:pStyle w:val="a5"/>
        <w:rPr>
          <w:rFonts w:ascii="隶书" w:eastAsia="隶书"/>
          <w:sz w:val="72"/>
          <w:szCs w:val="72"/>
        </w:rPr>
      </w:pPr>
      <w:r w:rsidRPr="00216967">
        <w:rPr>
          <w:rFonts w:ascii="隶书" w:eastAsia="隶书" w:hint="eastAsia"/>
          <w:sz w:val="72"/>
          <w:szCs w:val="72"/>
        </w:rPr>
        <w:t>作品申报书</w:t>
      </w:r>
    </w:p>
    <w:p w:rsidR="00F44189" w:rsidRDefault="00F44189" w:rsidP="00F44189">
      <w:pPr>
        <w:rPr>
          <w:rFonts w:hAnsi="宋体"/>
          <w:b/>
          <w:sz w:val="32"/>
        </w:rPr>
      </w:pPr>
    </w:p>
    <w:p w:rsidR="00F44189" w:rsidRPr="00C33819" w:rsidRDefault="00F44189" w:rsidP="00F44189">
      <w:pPr>
        <w:rPr>
          <w:rFonts w:hAnsi="宋体"/>
          <w:b/>
          <w:sz w:val="28"/>
          <w:szCs w:val="28"/>
        </w:rPr>
      </w:pPr>
      <w:r w:rsidRPr="00B823AB">
        <w:rPr>
          <w:rFonts w:hAnsi="宋体" w:hint="eastAsia"/>
          <w:b/>
          <w:sz w:val="28"/>
          <w:szCs w:val="28"/>
        </w:rPr>
        <w:t>【</w:t>
      </w:r>
      <w:r w:rsidRPr="00B823AB">
        <w:rPr>
          <w:rFonts w:hint="eastAsia"/>
          <w:b/>
          <w:sz w:val="28"/>
          <w:szCs w:val="28"/>
        </w:rPr>
        <w:t>作品名称</w:t>
      </w:r>
      <w:r w:rsidRPr="00B823AB">
        <w:rPr>
          <w:rFonts w:hAnsi="宋体" w:hint="eastAsia"/>
          <w:b/>
          <w:sz w:val="28"/>
          <w:szCs w:val="28"/>
        </w:rPr>
        <w:t>】</w:t>
      </w:r>
      <w:r>
        <w:rPr>
          <w:rFonts w:hAnsi="宋体" w:hint="eastAsia"/>
          <w:b/>
          <w:sz w:val="28"/>
          <w:szCs w:val="28"/>
        </w:rPr>
        <w:t xml:space="preserve">      </w:t>
      </w:r>
    </w:p>
    <w:p w:rsidR="00F44189" w:rsidRPr="00B823AB" w:rsidRDefault="00F44189" w:rsidP="00F44189">
      <w:pPr>
        <w:rPr>
          <w:b/>
          <w:sz w:val="28"/>
          <w:szCs w:val="28"/>
        </w:rPr>
      </w:pPr>
      <w:r w:rsidRPr="00B823A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10795</wp:posOffset>
                </wp:positionV>
                <wp:extent cx="3619500" cy="0"/>
                <wp:effectExtent l="6350" t="10160" r="12700" b="889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C470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.85pt" to="41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W2LgIAADMEAAAOAAAAZHJzL2Uyb0RvYy54bWysU82O0zAQviPxDpbv3STdtLR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" o:allowincell="f"/>
            </w:pict>
          </mc:Fallback>
        </mc:AlternateContent>
      </w:r>
    </w:p>
    <w:p w:rsidR="00F44189" w:rsidRPr="00C33819" w:rsidRDefault="00F44189" w:rsidP="00F44189">
      <w:pPr>
        <w:ind w:left="2642" w:hangingChars="940" w:hanging="2642"/>
        <w:rPr>
          <w:rFonts w:hAnsi="宋体"/>
          <w:b/>
          <w:sz w:val="28"/>
          <w:szCs w:val="28"/>
        </w:rPr>
      </w:pPr>
      <w:r w:rsidRPr="00B823AB">
        <w:rPr>
          <w:rFonts w:hAnsi="宋体" w:hint="eastAsia"/>
          <w:b/>
          <w:sz w:val="28"/>
          <w:szCs w:val="28"/>
        </w:rPr>
        <w:t>【</w:t>
      </w:r>
      <w:r>
        <w:rPr>
          <w:rFonts w:hAnsi="宋体" w:hint="eastAsia"/>
          <w:b/>
          <w:sz w:val="28"/>
          <w:szCs w:val="28"/>
        </w:rPr>
        <w:t>所在</w:t>
      </w:r>
      <w:r>
        <w:rPr>
          <w:rFonts w:hAnsi="宋体"/>
          <w:b/>
          <w:sz w:val="28"/>
          <w:szCs w:val="28"/>
        </w:rPr>
        <w:t>院系</w:t>
      </w:r>
      <w:r w:rsidRPr="00B823AB">
        <w:rPr>
          <w:rFonts w:hAnsi="宋体" w:hint="eastAsia"/>
          <w:b/>
          <w:sz w:val="28"/>
          <w:szCs w:val="28"/>
        </w:rPr>
        <w:t>】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/>
          <w:b/>
          <w:sz w:val="28"/>
          <w:szCs w:val="28"/>
        </w:rPr>
        <w:t xml:space="preserve">     </w:t>
      </w:r>
    </w:p>
    <w:p w:rsidR="00F44189" w:rsidRPr="00B823AB" w:rsidRDefault="00F44189" w:rsidP="00F44189">
      <w:pPr>
        <w:rPr>
          <w:b/>
          <w:sz w:val="28"/>
          <w:szCs w:val="28"/>
        </w:rPr>
      </w:pPr>
      <w:r w:rsidRPr="00B823A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10795</wp:posOffset>
                </wp:positionV>
                <wp:extent cx="3619500" cy="0"/>
                <wp:effectExtent l="6350" t="12065" r="12700" b="698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21DA1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.85pt" to="41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hI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P8omwx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" o:allowincell="f"/>
            </w:pict>
          </mc:Fallback>
        </mc:AlternateContent>
      </w:r>
    </w:p>
    <w:p w:rsidR="00F44189" w:rsidRPr="00B823AB" w:rsidRDefault="00F44189" w:rsidP="00F44189">
      <w:pPr>
        <w:rPr>
          <w:b/>
          <w:sz w:val="28"/>
          <w:szCs w:val="28"/>
        </w:rPr>
      </w:pPr>
      <w:r w:rsidRPr="00B823AB"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申报者</w:t>
      </w:r>
      <w:r>
        <w:rPr>
          <w:b/>
          <w:sz w:val="28"/>
          <w:szCs w:val="28"/>
        </w:rPr>
        <w:t>姓名</w:t>
      </w:r>
      <w:r w:rsidRPr="00B823AB">
        <w:rPr>
          <w:rFonts w:hAnsi="宋体" w:hint="eastAsia"/>
          <w:b/>
          <w:sz w:val="28"/>
          <w:szCs w:val="28"/>
        </w:rPr>
        <w:t>】</w:t>
      </w:r>
      <w:r>
        <w:rPr>
          <w:rFonts w:hAnsi="宋体" w:hint="eastAsia"/>
          <w:b/>
          <w:sz w:val="28"/>
          <w:szCs w:val="28"/>
        </w:rPr>
        <w:t xml:space="preserve">    </w:t>
      </w:r>
    </w:p>
    <w:p w:rsidR="00F44189" w:rsidRPr="00C33819" w:rsidRDefault="00F44189" w:rsidP="00F44189">
      <w:pPr>
        <w:rPr>
          <w:b/>
          <w:sz w:val="28"/>
          <w:szCs w:val="28"/>
        </w:rPr>
      </w:pPr>
      <w:r w:rsidRPr="00B823A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29845</wp:posOffset>
                </wp:positionV>
                <wp:extent cx="3619500" cy="0"/>
                <wp:effectExtent l="6350" t="13970" r="12700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D7279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2.35pt" to="41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EpLgIAADM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" o:allowincell="f"/>
            </w:pict>
          </mc:Fallback>
        </mc:AlternateContent>
      </w:r>
    </w:p>
    <w:p w:rsidR="00F44189" w:rsidRDefault="00F44189" w:rsidP="00F44189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>作品类型：</w:t>
      </w:r>
      <w:r>
        <w:rPr>
          <w:rFonts w:ascii="隶书" w:eastAsia="隶书"/>
          <w:sz w:val="30"/>
        </w:rPr>
        <w:t xml:space="preserve"> 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sz w:val="28"/>
        </w:rPr>
      </w:pPr>
      <w:r>
        <w:rPr>
          <w:rFonts w:ascii="Segoe UI Emoji" w:eastAsia="Segoe UI Emoji" w:hAnsi="Segoe UI Emoji" w:cs="Segoe UI Emoji"/>
          <w:sz w:val="28"/>
        </w:rPr>
        <w:t>□1</w:t>
      </w:r>
      <w:r>
        <w:rPr>
          <w:rFonts w:ascii="楷体_GB2312" w:eastAsia="楷体_GB2312" w:hint="eastAsia"/>
          <w:sz w:val="28"/>
        </w:rPr>
        <w:t>自然科学类学术论文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sz w:val="28"/>
        </w:rPr>
      </w:pPr>
      <w:r>
        <w:rPr>
          <w:rFonts w:ascii="Segoe UI Emoji" w:eastAsia="Segoe UI Emoji" w:hAnsi="Segoe UI Emoji" w:cs="Segoe UI Emoji"/>
          <w:sz w:val="28"/>
        </w:rPr>
        <w:t>□2</w:t>
      </w:r>
      <w:r>
        <w:rPr>
          <w:rFonts w:ascii="楷体_GB2312" w:eastAsia="楷体_GB2312" w:hint="eastAsia"/>
          <w:sz w:val="28"/>
        </w:rPr>
        <w:t>哲学社会科学类社会调查报告和学术论文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  <w:r>
        <w:rPr>
          <w:rFonts w:ascii="Segoe UI Emoji" w:eastAsia="Segoe UI Emoji" w:hAnsi="Segoe UI Emoji" w:cs="Segoe UI Emoji"/>
          <w:sz w:val="28"/>
        </w:rPr>
        <w:t>□3</w:t>
      </w:r>
      <w:r>
        <w:rPr>
          <w:rFonts w:ascii="楷体_GB2312" w:eastAsia="楷体_GB2312" w:hint="eastAsia"/>
          <w:color w:val="000000"/>
          <w:sz w:val="28"/>
        </w:rPr>
        <w:t>科技发明制作</w:t>
      </w:r>
    </w:p>
    <w:p w:rsidR="00F44189" w:rsidRDefault="00F44189" w:rsidP="00F44189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>学科</w:t>
      </w:r>
      <w:r>
        <w:rPr>
          <w:rFonts w:ascii="隶书" w:eastAsia="隶书"/>
          <w:sz w:val="30"/>
        </w:rPr>
        <w:t>类型</w:t>
      </w:r>
      <w:r>
        <w:rPr>
          <w:rFonts w:ascii="隶书" w:eastAsia="隶书" w:hint="eastAsia"/>
          <w:sz w:val="30"/>
        </w:rPr>
        <w:t>：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sz w:val="28"/>
        </w:rPr>
      </w:pPr>
      <w:r>
        <w:rPr>
          <w:rFonts w:ascii="Segoe UI Emoji" w:eastAsia="Segoe UI Emoji" w:hAnsi="Segoe UI Emoji" w:cs="Segoe UI Emoji"/>
          <w:sz w:val="28"/>
        </w:rPr>
        <w:t>□1</w:t>
      </w:r>
      <w:r>
        <w:rPr>
          <w:rFonts w:ascii="楷体_GB2312" w:eastAsia="楷体_GB2312" w:hint="eastAsia"/>
          <w:sz w:val="28"/>
        </w:rPr>
        <w:t>信息</w:t>
      </w:r>
      <w:r>
        <w:rPr>
          <w:rFonts w:ascii="楷体_GB2312" w:eastAsia="楷体_GB2312"/>
          <w:sz w:val="28"/>
        </w:rPr>
        <w:t>技术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sz w:val="28"/>
        </w:rPr>
      </w:pPr>
      <w:r>
        <w:rPr>
          <w:rFonts w:ascii="Segoe UI Emoji" w:eastAsia="Segoe UI Emoji" w:hAnsi="Segoe UI Emoji" w:cs="Segoe UI Emoji"/>
          <w:sz w:val="28"/>
        </w:rPr>
        <w:t>□2</w:t>
      </w:r>
      <w:r>
        <w:rPr>
          <w:rFonts w:ascii="楷体_GB2312" w:eastAsia="楷体_GB2312" w:hint="eastAsia"/>
          <w:sz w:val="28"/>
        </w:rPr>
        <w:t>机械</w:t>
      </w:r>
      <w:r>
        <w:rPr>
          <w:rFonts w:ascii="楷体_GB2312" w:eastAsia="楷体_GB2312"/>
          <w:sz w:val="28"/>
        </w:rPr>
        <w:t>控制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  <w:r>
        <w:rPr>
          <w:rFonts w:ascii="Segoe UI Emoji" w:eastAsia="Segoe UI Emoji" w:hAnsi="Segoe UI Emoji" w:cs="Segoe UI Emoji"/>
          <w:sz w:val="28"/>
        </w:rPr>
        <w:t>□3</w:t>
      </w:r>
      <w:r>
        <w:rPr>
          <w:rFonts w:ascii="楷体_GB2312" w:eastAsia="楷体_GB2312" w:hint="eastAsia"/>
          <w:color w:val="000000"/>
          <w:sz w:val="28"/>
        </w:rPr>
        <w:t>环保</w:t>
      </w:r>
      <w:r>
        <w:rPr>
          <w:rFonts w:ascii="楷体_GB2312" w:eastAsia="楷体_GB2312"/>
          <w:color w:val="000000"/>
          <w:sz w:val="28"/>
        </w:rPr>
        <w:t>建设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  <w:r>
        <w:rPr>
          <w:rFonts w:ascii="Segoe UI Emoji" w:eastAsia="Segoe UI Emoji" w:hAnsi="Segoe UI Emoji" w:cs="Segoe UI Emoji"/>
          <w:sz w:val="28"/>
        </w:rPr>
        <w:t>□4</w:t>
      </w:r>
      <w:r>
        <w:rPr>
          <w:rFonts w:ascii="楷体_GB2312" w:eastAsia="楷体_GB2312" w:hint="eastAsia"/>
          <w:color w:val="000000"/>
          <w:sz w:val="28"/>
        </w:rPr>
        <w:t>能源</w:t>
      </w:r>
      <w:r>
        <w:rPr>
          <w:rFonts w:ascii="楷体_GB2312" w:eastAsia="楷体_GB2312"/>
          <w:color w:val="000000"/>
          <w:sz w:val="28"/>
        </w:rPr>
        <w:t>化工</w:t>
      </w:r>
    </w:p>
    <w:p w:rsidR="00F44189" w:rsidRDefault="00F44189" w:rsidP="00F44189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  <w:r>
        <w:rPr>
          <w:rFonts w:ascii="Segoe UI Emoji" w:eastAsia="Segoe UI Emoji" w:hAnsi="Segoe UI Emoji" w:cs="Segoe UI Emoji"/>
          <w:sz w:val="28"/>
        </w:rPr>
        <w:t>□5</w:t>
      </w:r>
      <w:r>
        <w:rPr>
          <w:rFonts w:ascii="楷体_GB2312" w:eastAsia="楷体_GB2312" w:hint="eastAsia"/>
          <w:color w:val="000000"/>
          <w:sz w:val="28"/>
        </w:rPr>
        <w:t>基础</w:t>
      </w:r>
      <w:r>
        <w:rPr>
          <w:rFonts w:ascii="楷体_GB2312" w:eastAsia="楷体_GB2312"/>
          <w:color w:val="000000"/>
          <w:sz w:val="28"/>
        </w:rPr>
        <w:t>科学</w:t>
      </w:r>
    </w:p>
    <w:p w:rsidR="00F44189" w:rsidRPr="00DE5EAA" w:rsidRDefault="00F44189" w:rsidP="00F44189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  <w:r>
        <w:rPr>
          <w:rFonts w:ascii="Segoe UI Emoji" w:eastAsia="Segoe UI Emoji" w:hAnsi="Segoe UI Emoji" w:cs="Segoe UI Emoji"/>
          <w:sz w:val="28"/>
        </w:rPr>
        <w:t>□6</w:t>
      </w:r>
      <w:r>
        <w:rPr>
          <w:rFonts w:ascii="楷体_GB2312" w:eastAsia="楷体_GB2312" w:hint="eastAsia"/>
          <w:color w:val="000000"/>
          <w:sz w:val="28"/>
        </w:rPr>
        <w:t>人文</w:t>
      </w:r>
      <w:r>
        <w:rPr>
          <w:rFonts w:ascii="楷体_GB2312" w:eastAsia="楷体_GB2312"/>
          <w:color w:val="000000"/>
          <w:sz w:val="28"/>
        </w:rPr>
        <w:t>社科</w:t>
      </w:r>
    </w:p>
    <w:p w:rsidR="008C3D4C" w:rsidRPr="00F44189" w:rsidRDefault="008C3D4C" w:rsidP="00DE5EAA">
      <w:pPr>
        <w:spacing w:line="520" w:lineRule="exact"/>
        <w:ind w:firstLine="420"/>
        <w:rPr>
          <w:rFonts w:ascii="楷体_GB2312" w:eastAsia="楷体_GB2312"/>
          <w:color w:val="000000"/>
          <w:sz w:val="28"/>
        </w:rPr>
      </w:pPr>
    </w:p>
    <w:tbl>
      <w:tblPr>
        <w:tblpPr w:leftFromText="180" w:rightFromText="180" w:vertAnchor="page" w:horzAnchor="margin" w:tblpY="189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095"/>
        <w:gridCol w:w="326"/>
        <w:gridCol w:w="1375"/>
        <w:gridCol w:w="47"/>
        <w:gridCol w:w="1370"/>
        <w:gridCol w:w="53"/>
        <w:gridCol w:w="769"/>
        <w:gridCol w:w="654"/>
        <w:gridCol w:w="225"/>
        <w:gridCol w:w="1202"/>
      </w:tblGrid>
      <w:tr w:rsidR="008C3D4C" w:rsidTr="00842A77">
        <w:trPr>
          <w:cantSplit/>
          <w:trHeight w:val="360"/>
        </w:trPr>
        <w:tc>
          <w:tcPr>
            <w:tcW w:w="1452" w:type="dxa"/>
            <w:vMerge w:val="restart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第一作者</w:t>
            </w:r>
          </w:p>
        </w:tc>
        <w:tc>
          <w:tcPr>
            <w:tcW w:w="1421" w:type="dxa"/>
            <w:gridSpan w:val="2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375" w:type="dxa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  <w:tc>
          <w:tcPr>
            <w:tcW w:w="2239" w:type="dxa"/>
            <w:gridSpan w:val="4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081" w:type="dxa"/>
            <w:gridSpan w:val="3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</w:tr>
      <w:tr w:rsidR="008C3D4C" w:rsidTr="00842A77">
        <w:trPr>
          <w:cantSplit/>
          <w:trHeight w:val="360"/>
        </w:trPr>
        <w:tc>
          <w:tcPr>
            <w:tcW w:w="1452" w:type="dxa"/>
            <w:vMerge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班级</w:t>
            </w:r>
          </w:p>
        </w:tc>
        <w:tc>
          <w:tcPr>
            <w:tcW w:w="1375" w:type="dxa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  <w:tc>
          <w:tcPr>
            <w:tcW w:w="2239" w:type="dxa"/>
            <w:gridSpan w:val="4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文化程度</w:t>
            </w:r>
          </w:p>
        </w:tc>
        <w:tc>
          <w:tcPr>
            <w:tcW w:w="2081" w:type="dxa"/>
            <w:gridSpan w:val="3"/>
            <w:vAlign w:val="center"/>
          </w:tcPr>
          <w:p w:rsidR="008C3D4C" w:rsidRDefault="008C3D4C" w:rsidP="00842A77">
            <w:pPr>
              <w:jc w:val="center"/>
              <w:rPr>
                <w:sz w:val="28"/>
              </w:rPr>
            </w:pPr>
            <w:r w:rsidRPr="00F41522">
              <w:rPr>
                <w:rFonts w:hint="eastAsia"/>
                <w:sz w:val="28"/>
              </w:rPr>
              <w:t>本科生</w:t>
            </w:r>
            <w:r w:rsidRPr="00F41522">
              <w:rPr>
                <w:rFonts w:hint="eastAsia"/>
                <w:sz w:val="28"/>
              </w:rPr>
              <w:t>/</w:t>
            </w:r>
            <w:r w:rsidRPr="00F41522">
              <w:rPr>
                <w:rFonts w:hint="eastAsia"/>
                <w:sz w:val="28"/>
              </w:rPr>
              <w:t>研究生</w:t>
            </w:r>
          </w:p>
        </w:tc>
      </w:tr>
      <w:tr w:rsidR="008C3D4C" w:rsidTr="00842A77">
        <w:trPr>
          <w:cantSplit/>
          <w:trHeight w:val="360"/>
        </w:trPr>
        <w:tc>
          <w:tcPr>
            <w:tcW w:w="1452" w:type="dxa"/>
            <w:vMerge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住址</w:t>
            </w:r>
          </w:p>
        </w:tc>
        <w:tc>
          <w:tcPr>
            <w:tcW w:w="1375" w:type="dxa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  <w:tc>
          <w:tcPr>
            <w:tcW w:w="2239" w:type="dxa"/>
            <w:gridSpan w:val="4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手机</w:t>
            </w:r>
          </w:p>
        </w:tc>
        <w:tc>
          <w:tcPr>
            <w:tcW w:w="2081" w:type="dxa"/>
            <w:gridSpan w:val="3"/>
            <w:vAlign w:val="center"/>
          </w:tcPr>
          <w:p w:rsidR="008C3D4C" w:rsidRDefault="008C3D4C" w:rsidP="00842A77">
            <w:pPr>
              <w:jc w:val="distribute"/>
              <w:rPr>
                <w:sz w:val="28"/>
              </w:rPr>
            </w:pPr>
          </w:p>
        </w:tc>
      </w:tr>
      <w:tr w:rsidR="0008566A" w:rsidTr="0008566A">
        <w:trPr>
          <w:cantSplit/>
          <w:trHeight w:val="496"/>
        </w:trPr>
        <w:tc>
          <w:tcPr>
            <w:tcW w:w="1452" w:type="dxa"/>
            <w:vMerge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08566A" w:rsidRPr="0050401D" w:rsidRDefault="0008566A" w:rsidP="00842A77">
            <w:pPr>
              <w:jc w:val="distribute"/>
              <w:rPr>
                <w:sz w:val="24"/>
              </w:rPr>
            </w:pPr>
            <w:r w:rsidRPr="00CE20E8">
              <w:rPr>
                <w:rFonts w:hint="eastAsia"/>
                <w:sz w:val="28"/>
              </w:rPr>
              <w:t>电子邮箱</w:t>
            </w:r>
          </w:p>
        </w:tc>
        <w:tc>
          <w:tcPr>
            <w:tcW w:w="5695" w:type="dxa"/>
            <w:gridSpan w:val="8"/>
            <w:vAlign w:val="center"/>
          </w:tcPr>
          <w:p w:rsidR="0008566A" w:rsidRPr="00B22C2F" w:rsidRDefault="0008566A" w:rsidP="0008566A">
            <w:pPr>
              <w:jc w:val="distribute"/>
              <w:rPr>
                <w:rFonts w:ascii="仿宋" w:eastAsia="仿宋" w:hAnsi="仿宋"/>
                <w:sz w:val="24"/>
              </w:rPr>
            </w:pPr>
          </w:p>
        </w:tc>
      </w:tr>
      <w:tr w:rsidR="000F4142" w:rsidTr="00842A77">
        <w:trPr>
          <w:cantSplit/>
          <w:trHeight w:val="480"/>
        </w:trPr>
        <w:tc>
          <w:tcPr>
            <w:tcW w:w="6487" w:type="dxa"/>
            <w:gridSpan w:val="8"/>
            <w:vAlign w:val="center"/>
          </w:tcPr>
          <w:p w:rsidR="000F4142" w:rsidRPr="00B22C2F" w:rsidRDefault="000F4142" w:rsidP="00842A77">
            <w:pPr>
              <w:jc w:val="left"/>
              <w:rPr>
                <w:sz w:val="28"/>
              </w:rPr>
            </w:pPr>
            <w:r w:rsidRPr="000F4142">
              <w:rPr>
                <w:rFonts w:hint="eastAsia"/>
                <w:sz w:val="28"/>
              </w:rPr>
              <w:t>是否申报交叉学科专场？</w:t>
            </w:r>
            <w:r w:rsidR="00D535FC" w:rsidRPr="00F41522">
              <w:rPr>
                <w:rFonts w:ascii="仿宋" w:eastAsia="仿宋" w:hAnsi="仿宋" w:hint="eastAsia"/>
                <w:sz w:val="22"/>
                <w:szCs w:val="22"/>
              </w:rPr>
              <w:t>（请务必仔细阅读相关规定）</w:t>
            </w:r>
          </w:p>
        </w:tc>
        <w:tc>
          <w:tcPr>
            <w:tcW w:w="2081" w:type="dxa"/>
            <w:gridSpan w:val="3"/>
            <w:vAlign w:val="center"/>
          </w:tcPr>
          <w:p w:rsidR="000F4142" w:rsidRPr="00FC227D" w:rsidRDefault="000F4142" w:rsidP="00842A77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是</w:t>
            </w:r>
            <w:r w:rsidR="00F4152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/</w:t>
            </w:r>
            <w:r w:rsidR="00F4152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否</w:t>
            </w:r>
          </w:p>
        </w:tc>
      </w:tr>
      <w:tr w:rsidR="00455F62" w:rsidTr="00842A77">
        <w:trPr>
          <w:cantSplit/>
          <w:trHeight w:val="480"/>
        </w:trPr>
        <w:tc>
          <w:tcPr>
            <w:tcW w:w="6487" w:type="dxa"/>
            <w:gridSpan w:val="8"/>
            <w:vAlign w:val="center"/>
          </w:tcPr>
          <w:p w:rsidR="00455F62" w:rsidRPr="000F4142" w:rsidRDefault="00455F62" w:rsidP="00842A77">
            <w:pPr>
              <w:jc w:val="left"/>
              <w:rPr>
                <w:sz w:val="28"/>
              </w:rPr>
            </w:pPr>
            <w:r w:rsidRPr="000F4142">
              <w:rPr>
                <w:rFonts w:hint="eastAsia"/>
                <w:sz w:val="28"/>
              </w:rPr>
              <w:t>是否申报</w:t>
            </w:r>
            <w:r>
              <w:rPr>
                <w:rFonts w:hint="eastAsia"/>
                <w:sz w:val="28"/>
              </w:rPr>
              <w:t>团体作者</w:t>
            </w:r>
            <w:r w:rsidRPr="000F4142">
              <w:rPr>
                <w:rFonts w:hint="eastAsia"/>
                <w:sz w:val="28"/>
              </w:rPr>
              <w:t>专场？</w:t>
            </w:r>
            <w:r w:rsidRPr="00F41522">
              <w:rPr>
                <w:rFonts w:ascii="仿宋" w:eastAsia="仿宋" w:hAnsi="仿宋" w:hint="eastAsia"/>
                <w:sz w:val="22"/>
                <w:szCs w:val="22"/>
              </w:rPr>
              <w:t>（请务必仔细阅读相关规定）</w:t>
            </w:r>
          </w:p>
        </w:tc>
        <w:tc>
          <w:tcPr>
            <w:tcW w:w="2081" w:type="dxa"/>
            <w:gridSpan w:val="3"/>
            <w:vAlign w:val="center"/>
          </w:tcPr>
          <w:p w:rsidR="00455F62" w:rsidRDefault="00455F6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</w:t>
            </w:r>
            <w:r>
              <w:rPr>
                <w:rFonts w:hint="eastAsia"/>
                <w:sz w:val="28"/>
              </w:rPr>
              <w:t xml:space="preserve"> / </w:t>
            </w:r>
            <w:r>
              <w:rPr>
                <w:rFonts w:hint="eastAsia"/>
                <w:sz w:val="28"/>
              </w:rPr>
              <w:t>否</w:t>
            </w:r>
          </w:p>
        </w:tc>
      </w:tr>
      <w:tr w:rsidR="001C62B1" w:rsidTr="00842A77">
        <w:trPr>
          <w:cantSplit/>
          <w:trHeight w:val="570"/>
        </w:trPr>
        <w:tc>
          <w:tcPr>
            <w:tcW w:w="1452" w:type="dxa"/>
            <w:vMerge w:val="restart"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其他作者基本情况</w:t>
            </w:r>
          </w:p>
          <w:p w:rsidR="001C62B1" w:rsidRDefault="001C62B1" w:rsidP="00842A77">
            <w:pPr>
              <w:jc w:val="distribute"/>
              <w:rPr>
                <w:sz w:val="28"/>
              </w:rPr>
            </w:pPr>
            <w:r w:rsidRPr="00B22C2F">
              <w:rPr>
                <w:rFonts w:ascii="仿宋" w:eastAsia="仿宋" w:hAnsi="仿宋" w:hint="eastAsia"/>
                <w:sz w:val="24"/>
              </w:rPr>
              <w:t>（包括第一作者在内的作者总数不超过6人）</w:t>
            </w: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姓</w:t>
            </w:r>
            <w:r w:rsidR="00B22C2F">
              <w:rPr>
                <w:rFonts w:hint="eastAsia"/>
                <w:sz w:val="28"/>
              </w:rPr>
              <w:t xml:space="preserve">  </w:t>
            </w:r>
            <w:r w:rsidRPr="001C62B1">
              <w:rPr>
                <w:rFonts w:hint="eastAsia"/>
                <w:sz w:val="28"/>
              </w:rPr>
              <w:t>名</w:t>
            </w: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班</w:t>
            </w:r>
            <w:r w:rsidR="00B22C2F">
              <w:rPr>
                <w:rFonts w:hint="eastAsia"/>
                <w:sz w:val="28"/>
              </w:rPr>
              <w:t xml:space="preserve">  </w:t>
            </w:r>
            <w:r w:rsidRPr="001C62B1">
              <w:rPr>
                <w:rFonts w:hint="eastAsia"/>
                <w:sz w:val="28"/>
              </w:rPr>
              <w:t>级</w:t>
            </w: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学</w:t>
            </w:r>
            <w:r w:rsidR="00B22C2F">
              <w:rPr>
                <w:rFonts w:hint="eastAsia"/>
                <w:sz w:val="28"/>
              </w:rPr>
              <w:t xml:space="preserve">  </w:t>
            </w:r>
            <w:r w:rsidRPr="001C62B1">
              <w:rPr>
                <w:rFonts w:hint="eastAsia"/>
                <w:sz w:val="28"/>
              </w:rPr>
              <w:t>号</w:t>
            </w: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手</w:t>
            </w:r>
            <w:r w:rsidR="00B22C2F">
              <w:rPr>
                <w:rFonts w:hint="eastAsia"/>
                <w:sz w:val="28"/>
              </w:rPr>
              <w:t xml:space="preserve">  </w:t>
            </w:r>
            <w:r w:rsidRPr="001C62B1">
              <w:rPr>
                <w:rFonts w:hint="eastAsia"/>
                <w:sz w:val="28"/>
              </w:rPr>
              <w:t>机</w:t>
            </w: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邮</w:t>
            </w:r>
            <w:r w:rsidR="00B22C2F">
              <w:rPr>
                <w:rFonts w:hint="eastAsia"/>
                <w:sz w:val="28"/>
              </w:rPr>
              <w:t xml:space="preserve">  </w:t>
            </w:r>
            <w:r w:rsidRPr="001C62B1">
              <w:rPr>
                <w:rFonts w:hint="eastAsia"/>
                <w:sz w:val="28"/>
              </w:rPr>
              <w:t>箱</w:t>
            </w:r>
          </w:p>
        </w:tc>
      </w:tr>
      <w:tr w:rsidR="001C62B1" w:rsidTr="00842A77">
        <w:trPr>
          <w:cantSplit/>
          <w:trHeight w:val="52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52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52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52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52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E340D2" w:rsidTr="00842A77">
        <w:trPr>
          <w:cantSplit/>
          <w:trHeight w:val="478"/>
        </w:trPr>
        <w:tc>
          <w:tcPr>
            <w:tcW w:w="7366" w:type="dxa"/>
            <w:gridSpan w:val="10"/>
            <w:vAlign w:val="center"/>
          </w:tcPr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是否参加</w:t>
            </w:r>
            <w:r>
              <w:rPr>
                <w:rFonts w:hint="eastAsia"/>
                <w:sz w:val="28"/>
              </w:rPr>
              <w:t>SRT</w:t>
            </w:r>
            <w:r>
              <w:rPr>
                <w:rFonts w:hint="eastAsia"/>
                <w:sz w:val="28"/>
              </w:rPr>
              <w:t>挑战杯专项？</w:t>
            </w:r>
            <w:r w:rsidRPr="00F41522">
              <w:rPr>
                <w:rFonts w:ascii="仿宋" w:eastAsia="仿宋" w:hAnsi="仿宋" w:hint="eastAsia"/>
                <w:sz w:val="22"/>
              </w:rPr>
              <w:t>（若是</w:t>
            </w:r>
            <w:r w:rsidR="003D2809" w:rsidRPr="00F41522">
              <w:rPr>
                <w:rFonts w:ascii="仿宋" w:eastAsia="仿宋" w:hAnsi="仿宋" w:hint="eastAsia"/>
                <w:sz w:val="22"/>
              </w:rPr>
              <w:t>，填写下面的</w:t>
            </w:r>
            <w:r w:rsidRPr="00F41522">
              <w:rPr>
                <w:rFonts w:ascii="仿宋" w:eastAsia="仿宋" w:hAnsi="仿宋" w:hint="eastAsia"/>
                <w:sz w:val="22"/>
              </w:rPr>
              <w:t>作者信息）</w:t>
            </w:r>
          </w:p>
        </w:tc>
        <w:tc>
          <w:tcPr>
            <w:tcW w:w="1202" w:type="dxa"/>
            <w:vAlign w:val="center"/>
          </w:tcPr>
          <w:p w:rsidR="00E340D2" w:rsidRDefault="003D2809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</w:t>
            </w:r>
            <w:r w:rsidR="00F4152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/</w:t>
            </w:r>
            <w:r w:rsidR="00F41522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否</w:t>
            </w:r>
          </w:p>
        </w:tc>
      </w:tr>
      <w:tr w:rsidR="001C62B1" w:rsidTr="00842A77">
        <w:trPr>
          <w:cantSplit/>
          <w:trHeight w:val="108"/>
        </w:trPr>
        <w:tc>
          <w:tcPr>
            <w:tcW w:w="1452" w:type="dxa"/>
            <w:vMerge w:val="restart"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其他作者基本情况</w:t>
            </w:r>
            <w:r w:rsidRPr="00F41522">
              <w:rPr>
                <w:rFonts w:ascii="仿宋" w:eastAsia="仿宋" w:hAnsi="仿宋" w:hint="eastAsia"/>
                <w:sz w:val="22"/>
              </w:rPr>
              <w:t>（包括第一作者在内的作者总数不超过4人）</w:t>
            </w: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姓名</w:t>
            </w: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班级</w:t>
            </w: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学号</w:t>
            </w: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手机</w:t>
            </w: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  <w:r w:rsidRPr="001C62B1">
              <w:rPr>
                <w:rFonts w:hint="eastAsia"/>
                <w:sz w:val="28"/>
              </w:rPr>
              <w:t>邮箱</w:t>
            </w:r>
          </w:p>
        </w:tc>
      </w:tr>
      <w:tr w:rsidR="001C62B1" w:rsidTr="00842A77">
        <w:trPr>
          <w:cantSplit/>
          <w:trHeight w:val="58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58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1C62B1" w:rsidTr="00842A77">
        <w:trPr>
          <w:cantSplit/>
          <w:trHeight w:val="340"/>
        </w:trPr>
        <w:tc>
          <w:tcPr>
            <w:tcW w:w="1452" w:type="dxa"/>
            <w:vMerge/>
            <w:vAlign w:val="center"/>
          </w:tcPr>
          <w:p w:rsidR="001C62B1" w:rsidRDefault="001C62B1" w:rsidP="00842A77">
            <w:pPr>
              <w:jc w:val="distribute"/>
              <w:rPr>
                <w:sz w:val="28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1C62B1" w:rsidRPr="001C62B1" w:rsidRDefault="001C62B1" w:rsidP="00842A77">
            <w:pPr>
              <w:jc w:val="center"/>
              <w:rPr>
                <w:sz w:val="28"/>
              </w:rPr>
            </w:pPr>
          </w:p>
        </w:tc>
      </w:tr>
      <w:tr w:rsidR="0008566A" w:rsidTr="0008566A">
        <w:trPr>
          <w:cantSplit/>
          <w:trHeight w:val="478"/>
        </w:trPr>
        <w:tc>
          <w:tcPr>
            <w:tcW w:w="1452" w:type="dxa"/>
            <w:vMerge w:val="restart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1095" w:type="dxa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  <w:r>
              <w:rPr>
                <w:sz w:val="28"/>
              </w:rPr>
              <w:t>职称</w:t>
            </w:r>
          </w:p>
        </w:tc>
        <w:tc>
          <w:tcPr>
            <w:tcW w:w="2903" w:type="dxa"/>
            <w:gridSpan w:val="5"/>
            <w:vAlign w:val="center"/>
          </w:tcPr>
          <w:p w:rsidR="0008566A" w:rsidRPr="0008566A" w:rsidRDefault="0008566A" w:rsidP="00842A77">
            <w:pPr>
              <w:jc w:val="distribute"/>
              <w:rPr>
                <w:sz w:val="28"/>
                <w:szCs w:val="28"/>
              </w:rPr>
            </w:pPr>
          </w:p>
        </w:tc>
      </w:tr>
      <w:tr w:rsidR="0008566A" w:rsidTr="0008566A">
        <w:trPr>
          <w:cantSplit/>
          <w:trHeight w:val="478"/>
        </w:trPr>
        <w:tc>
          <w:tcPr>
            <w:tcW w:w="1452" w:type="dxa"/>
            <w:vMerge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</w:p>
        </w:tc>
        <w:tc>
          <w:tcPr>
            <w:tcW w:w="1095" w:type="dxa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院系</w:t>
            </w:r>
          </w:p>
        </w:tc>
        <w:tc>
          <w:tcPr>
            <w:tcW w:w="1701" w:type="dxa"/>
            <w:gridSpan w:val="2"/>
            <w:vAlign w:val="center"/>
          </w:tcPr>
          <w:p w:rsidR="0008566A" w:rsidRDefault="0008566A" w:rsidP="00842A77">
            <w:pPr>
              <w:jc w:val="distribute"/>
              <w:rPr>
                <w:sz w:val="2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08566A" w:rsidRPr="00842A77" w:rsidRDefault="0008566A" w:rsidP="00842A77">
            <w:pPr>
              <w:jc w:val="distribute"/>
              <w:rPr>
                <w:sz w:val="22"/>
              </w:rPr>
            </w:pPr>
            <w:r w:rsidRPr="0008566A">
              <w:rPr>
                <w:sz w:val="28"/>
              </w:rPr>
              <w:t>教职工号</w:t>
            </w:r>
          </w:p>
        </w:tc>
        <w:tc>
          <w:tcPr>
            <w:tcW w:w="2903" w:type="dxa"/>
            <w:gridSpan w:val="5"/>
            <w:vAlign w:val="center"/>
          </w:tcPr>
          <w:p w:rsidR="0008566A" w:rsidRPr="0008566A" w:rsidRDefault="0008566A" w:rsidP="00842A77">
            <w:pPr>
              <w:jc w:val="distribute"/>
              <w:rPr>
                <w:sz w:val="28"/>
                <w:szCs w:val="28"/>
              </w:rPr>
            </w:pPr>
          </w:p>
        </w:tc>
      </w:tr>
      <w:tr w:rsidR="00E340D2" w:rsidTr="00842A77">
        <w:trPr>
          <w:cantSplit/>
          <w:trHeight w:val="360"/>
        </w:trPr>
        <w:tc>
          <w:tcPr>
            <w:tcW w:w="1452" w:type="dxa"/>
            <w:vAlign w:val="center"/>
          </w:tcPr>
          <w:p w:rsidR="00E340D2" w:rsidRPr="0050401D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二级学科</w:t>
            </w:r>
          </w:p>
        </w:tc>
        <w:tc>
          <w:tcPr>
            <w:tcW w:w="7116" w:type="dxa"/>
            <w:gridSpan w:val="10"/>
            <w:vAlign w:val="center"/>
          </w:tcPr>
          <w:p w:rsidR="00E340D2" w:rsidRPr="0067432A" w:rsidRDefault="00F41522" w:rsidP="00842A77">
            <w:pPr>
              <w:ind w:left="2229" w:hangingChars="1013" w:hanging="2229"/>
              <w:jc w:val="left"/>
              <w:rPr>
                <w:sz w:val="22"/>
              </w:rPr>
            </w:pPr>
            <w:r w:rsidRPr="00F41522">
              <w:rPr>
                <w:rFonts w:ascii="仿宋" w:eastAsia="仿宋" w:hAnsi="仿宋" w:hint="eastAsia"/>
                <w:sz w:val="22"/>
              </w:rPr>
              <w:t>(</w:t>
            </w:r>
            <w:r w:rsidR="00455F62">
              <w:rPr>
                <w:rFonts w:ascii="仿宋" w:eastAsia="仿宋" w:hAnsi="仿宋" w:hint="eastAsia"/>
                <w:sz w:val="22"/>
              </w:rPr>
              <w:t>二级学科的代码及中文均需填写，</w:t>
            </w:r>
            <w:r w:rsidR="00E340D2" w:rsidRPr="00F41522">
              <w:rPr>
                <w:rFonts w:ascii="仿宋" w:eastAsia="仿宋" w:hAnsi="仿宋" w:hint="eastAsia"/>
                <w:sz w:val="22"/>
              </w:rPr>
              <w:t>原则上填写不少于2个二级学科</w:t>
            </w:r>
            <w:r>
              <w:rPr>
                <w:rFonts w:ascii="仿宋" w:eastAsia="仿宋" w:hAnsi="仿宋" w:hint="eastAsia"/>
                <w:sz w:val="22"/>
              </w:rPr>
              <w:t>)</w:t>
            </w:r>
          </w:p>
        </w:tc>
      </w:tr>
      <w:tr w:rsidR="00E340D2" w:rsidTr="00842A77">
        <w:trPr>
          <w:cantSplit/>
          <w:trHeight w:val="615"/>
        </w:trPr>
        <w:tc>
          <w:tcPr>
            <w:tcW w:w="1452" w:type="dxa"/>
          </w:tcPr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作品参赛</w:t>
            </w:r>
            <w:r>
              <w:rPr>
                <w:rFonts w:hint="eastAsia"/>
                <w:sz w:val="28"/>
              </w:rPr>
              <w:lastRenderedPageBreak/>
              <w:t>历史</w:t>
            </w:r>
          </w:p>
        </w:tc>
        <w:tc>
          <w:tcPr>
            <w:tcW w:w="7116" w:type="dxa"/>
            <w:gridSpan w:val="10"/>
            <w:vAlign w:val="center"/>
          </w:tcPr>
          <w:p w:rsidR="00E340D2" w:rsidRPr="00086AB2" w:rsidRDefault="00F41522" w:rsidP="00842A77">
            <w:pPr>
              <w:jc w:val="left"/>
              <w:rPr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lastRenderedPageBreak/>
              <w:t>(</w:t>
            </w:r>
            <w:r w:rsidR="00E340D2" w:rsidRPr="00F41522">
              <w:rPr>
                <w:rFonts w:ascii="仿宋" w:eastAsia="仿宋" w:hAnsi="仿宋" w:hint="eastAsia"/>
                <w:sz w:val="22"/>
              </w:rPr>
              <w:t>此处填写作品曾经参与比赛及获奖情况</w:t>
            </w:r>
            <w:r>
              <w:rPr>
                <w:rFonts w:ascii="仿宋" w:eastAsia="仿宋" w:hAnsi="仿宋" w:hint="eastAsia"/>
                <w:sz w:val="22"/>
              </w:rPr>
              <w:t>)</w:t>
            </w:r>
          </w:p>
          <w:p w:rsidR="00E340D2" w:rsidRDefault="00E340D2" w:rsidP="00842A77">
            <w:pPr>
              <w:jc w:val="left"/>
              <w:rPr>
                <w:color w:val="FF0000"/>
                <w:sz w:val="22"/>
              </w:rPr>
            </w:pPr>
          </w:p>
          <w:p w:rsidR="00E340D2" w:rsidRPr="00AC66CB" w:rsidRDefault="00E340D2" w:rsidP="00842A77">
            <w:pPr>
              <w:jc w:val="left"/>
              <w:rPr>
                <w:color w:val="FF0000"/>
                <w:sz w:val="28"/>
              </w:rPr>
            </w:pPr>
            <w:r w:rsidRPr="00F41522">
              <w:rPr>
                <w:rFonts w:ascii="仿宋" w:eastAsia="仿宋" w:hAnsi="仿宋" w:hint="eastAsia"/>
                <w:sz w:val="22"/>
              </w:rPr>
              <w:lastRenderedPageBreak/>
              <w:t>注：若作品曾经参与过往届挑战杯的评审，还需填写《往届作品改进参赛资格审查表》。</w:t>
            </w:r>
          </w:p>
        </w:tc>
      </w:tr>
      <w:tr w:rsidR="00E340D2" w:rsidTr="00842A77">
        <w:trPr>
          <w:cantSplit/>
          <w:trHeight w:val="2843"/>
        </w:trPr>
        <w:tc>
          <w:tcPr>
            <w:tcW w:w="1452" w:type="dxa"/>
          </w:tcPr>
          <w:p w:rsidR="000C3D34" w:rsidRDefault="000C3D34" w:rsidP="00842A77">
            <w:pPr>
              <w:jc w:val="center"/>
              <w:rPr>
                <w:sz w:val="28"/>
              </w:rPr>
            </w:pPr>
          </w:p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项目来源</w:t>
            </w:r>
          </w:p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或</w:t>
            </w:r>
          </w:p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创作意图</w:t>
            </w:r>
          </w:p>
        </w:tc>
        <w:tc>
          <w:tcPr>
            <w:tcW w:w="7116" w:type="dxa"/>
            <w:gridSpan w:val="10"/>
          </w:tcPr>
          <w:p w:rsidR="00E340D2" w:rsidRDefault="00E340D2" w:rsidP="00842A77">
            <w:pPr>
              <w:jc w:val="center"/>
              <w:rPr>
                <w:sz w:val="28"/>
              </w:rPr>
            </w:pPr>
          </w:p>
        </w:tc>
      </w:tr>
      <w:tr w:rsidR="00E340D2" w:rsidTr="00842A77">
        <w:trPr>
          <w:cantSplit/>
          <w:trHeight w:val="3559"/>
        </w:trPr>
        <w:tc>
          <w:tcPr>
            <w:tcW w:w="1452" w:type="dxa"/>
            <w:vAlign w:val="center"/>
          </w:tcPr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作品</w:t>
            </w:r>
          </w:p>
          <w:p w:rsidR="00E340D2" w:rsidRDefault="00E340D2" w:rsidP="00842A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创新点</w:t>
            </w:r>
          </w:p>
        </w:tc>
        <w:tc>
          <w:tcPr>
            <w:tcW w:w="7116" w:type="dxa"/>
            <w:gridSpan w:val="10"/>
          </w:tcPr>
          <w:p w:rsidR="00E340D2" w:rsidRDefault="00E340D2" w:rsidP="00842A77">
            <w:pPr>
              <w:jc w:val="center"/>
              <w:rPr>
                <w:sz w:val="28"/>
              </w:rPr>
            </w:pPr>
          </w:p>
        </w:tc>
      </w:tr>
      <w:tr w:rsidR="00E340D2" w:rsidTr="00842A77">
        <w:trPr>
          <w:cantSplit/>
          <w:trHeight w:val="1376"/>
        </w:trPr>
        <w:tc>
          <w:tcPr>
            <w:tcW w:w="1452" w:type="dxa"/>
          </w:tcPr>
          <w:p w:rsidR="00E340D2" w:rsidRDefault="00E340D2" w:rsidP="00842A7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  <w:p w:rsidR="00E340D2" w:rsidRDefault="00E340D2" w:rsidP="00842A77">
            <w:pPr>
              <w:jc w:val="center"/>
            </w:pPr>
            <w:r>
              <w:rPr>
                <w:rFonts w:hint="eastAsia"/>
                <w:sz w:val="28"/>
              </w:rPr>
              <w:t>意见</w:t>
            </w:r>
          </w:p>
        </w:tc>
        <w:tc>
          <w:tcPr>
            <w:tcW w:w="7116" w:type="dxa"/>
            <w:gridSpan w:val="10"/>
          </w:tcPr>
          <w:p w:rsidR="00E340D2" w:rsidRDefault="00E340D2" w:rsidP="00842A77">
            <w:pPr>
              <w:jc w:val="center"/>
              <w:rPr>
                <w:sz w:val="28"/>
              </w:rPr>
            </w:pPr>
          </w:p>
        </w:tc>
      </w:tr>
    </w:tbl>
    <w:p w:rsidR="004B4A0A" w:rsidRPr="00842A77" w:rsidRDefault="004B4A0A"/>
    <w:p w:rsidR="00D57F56" w:rsidRPr="00997DED" w:rsidRDefault="00997DED" w:rsidP="00D57F56">
      <w:pPr>
        <w:jc w:val="center"/>
        <w:rPr>
          <w:sz w:val="28"/>
        </w:rPr>
      </w:pPr>
      <w:r w:rsidRPr="00997DED">
        <w:rPr>
          <w:rFonts w:hint="eastAsia"/>
          <w:sz w:val="28"/>
        </w:rPr>
        <w:t>承诺书</w:t>
      </w:r>
    </w:p>
    <w:p w:rsidR="00897FFD" w:rsidRPr="00D57F56" w:rsidRDefault="000239BF" w:rsidP="00D57F56">
      <w:pPr>
        <w:spacing w:line="360" w:lineRule="auto"/>
        <w:ind w:firstLineChars="200" w:firstLine="480"/>
        <w:rPr>
          <w:sz w:val="24"/>
        </w:rPr>
      </w:pPr>
      <w:r w:rsidRPr="00D57F56">
        <w:rPr>
          <w:rFonts w:hint="eastAsia"/>
          <w:sz w:val="24"/>
        </w:rPr>
        <w:t>我所</w:t>
      </w:r>
      <w:r w:rsidR="0088786E" w:rsidRPr="00D57F56">
        <w:rPr>
          <w:rFonts w:hint="eastAsia"/>
          <w:sz w:val="24"/>
        </w:rPr>
        <w:t>申报的作品，在获得指导教师</w:t>
      </w:r>
      <w:r w:rsidR="00CC1F22" w:rsidRPr="00D57F56">
        <w:rPr>
          <w:rFonts w:hint="eastAsia"/>
          <w:sz w:val="24"/>
        </w:rPr>
        <w:t>同意</w:t>
      </w:r>
      <w:r w:rsidR="0088786E" w:rsidRPr="00D57F56">
        <w:rPr>
          <w:rFonts w:hint="eastAsia"/>
          <w:sz w:val="24"/>
        </w:rPr>
        <w:t>后参赛</w:t>
      </w:r>
      <w:r w:rsidRPr="00D57F56">
        <w:rPr>
          <w:rFonts w:hint="eastAsia"/>
          <w:sz w:val="24"/>
        </w:rPr>
        <w:t>。</w:t>
      </w:r>
      <w:r w:rsidR="004B4A0A" w:rsidRPr="00D57F56">
        <w:rPr>
          <w:rFonts w:hint="eastAsia"/>
          <w:sz w:val="24"/>
        </w:rPr>
        <w:t>学位论文、国际竞赛中获奖的作品、获国家级奖励成果等均不在申报范围之列。</w:t>
      </w:r>
      <w:r w:rsidR="00A7665C">
        <w:rPr>
          <w:rFonts w:hint="eastAsia"/>
          <w:sz w:val="24"/>
        </w:rPr>
        <w:t>我已阅读《清华大学第三十六</w:t>
      </w:r>
      <w:bookmarkStart w:id="0" w:name="_GoBack"/>
      <w:bookmarkEnd w:id="0"/>
      <w:r w:rsidR="00D57F56" w:rsidRPr="00D57F56">
        <w:rPr>
          <w:rFonts w:hint="eastAsia"/>
          <w:sz w:val="24"/>
        </w:rPr>
        <w:t>届“挑战杯”学生课外学术科技作品竞赛及</w:t>
      </w:r>
      <w:r w:rsidR="00D57F56" w:rsidRPr="00D57F56">
        <w:rPr>
          <w:rFonts w:hint="eastAsia"/>
          <w:sz w:val="24"/>
        </w:rPr>
        <w:t>SRT</w:t>
      </w:r>
      <w:r w:rsidR="00D57F56" w:rsidRPr="00D57F56">
        <w:rPr>
          <w:rFonts w:hint="eastAsia"/>
          <w:sz w:val="24"/>
        </w:rPr>
        <w:t>挑战杯专项</w:t>
      </w:r>
      <w:r w:rsidR="00D57F56" w:rsidRPr="00D57F56">
        <w:rPr>
          <w:rFonts w:hint="eastAsia"/>
          <w:sz w:val="24"/>
        </w:rPr>
        <w:t>FAQ</w:t>
      </w:r>
      <w:r w:rsidR="00D57F56" w:rsidRPr="00D57F56">
        <w:rPr>
          <w:rFonts w:hint="eastAsia"/>
          <w:sz w:val="24"/>
        </w:rPr>
        <w:t>》。</w:t>
      </w:r>
    </w:p>
    <w:p w:rsidR="00997DED" w:rsidRDefault="00997DED">
      <w:pPr>
        <w:rPr>
          <w:sz w:val="24"/>
        </w:rPr>
      </w:pPr>
    </w:p>
    <w:p w:rsidR="00997DED" w:rsidRDefault="00997DED">
      <w:pPr>
        <w:rPr>
          <w:sz w:val="24"/>
        </w:rPr>
      </w:pPr>
    </w:p>
    <w:p w:rsidR="00997DED" w:rsidRDefault="00997DED" w:rsidP="00997DED">
      <w:pPr>
        <w:wordWrap w:val="0"/>
        <w:jc w:val="right"/>
      </w:pPr>
      <w:r w:rsidRPr="0054090A">
        <w:rPr>
          <w:rFonts w:hint="eastAsia"/>
          <w:sz w:val="28"/>
        </w:rPr>
        <w:t>作者签名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                </w:t>
      </w:r>
    </w:p>
    <w:p w:rsidR="00997DED" w:rsidRPr="004B4A0A" w:rsidRDefault="00997DED">
      <w:pPr>
        <w:rPr>
          <w:sz w:val="20"/>
        </w:rPr>
      </w:pPr>
    </w:p>
    <w:sectPr w:rsidR="00997DED" w:rsidRPr="004B4A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7C" w:rsidRDefault="00EE2D7C" w:rsidP="00DE5EAA">
      <w:r>
        <w:separator/>
      </w:r>
    </w:p>
  </w:endnote>
  <w:endnote w:type="continuationSeparator" w:id="0">
    <w:p w:rsidR="00EE2D7C" w:rsidRDefault="00EE2D7C" w:rsidP="00DE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56" w:rsidRDefault="00D57F56" w:rsidP="00D57F56">
    <w:pPr>
      <w:jc w:val="right"/>
      <w:rPr>
        <w:rFonts w:ascii="Cambria" w:hAnsi="Cambria"/>
        <w:color w:val="823F98"/>
        <w:sz w:val="16"/>
      </w:rPr>
    </w:pPr>
    <w:r w:rsidRPr="00A21F33">
      <w:rPr>
        <w:rFonts w:ascii="Cambria" w:hAnsi="Cambria" w:hint="eastAsia"/>
        <w:color w:val="823F98"/>
        <w:sz w:val="16"/>
      </w:rPr>
      <w:t>清华大学紫荆综合服务楼</w:t>
    </w:r>
    <w:r w:rsidRPr="00A21F33">
      <w:rPr>
        <w:rFonts w:ascii="Cambria" w:hAnsi="Cambria" w:hint="eastAsia"/>
        <w:color w:val="823F98"/>
        <w:sz w:val="16"/>
      </w:rPr>
      <w:t>311</w:t>
    </w:r>
    <w:r w:rsidRPr="00A21F33">
      <w:rPr>
        <w:rFonts w:ascii="Cambria" w:hAnsi="Cambria" w:hint="eastAsia"/>
        <w:color w:val="823F98"/>
        <w:sz w:val="16"/>
      </w:rPr>
      <w:t>室</w:t>
    </w:r>
  </w:p>
  <w:p w:rsidR="00D57F56" w:rsidRPr="00A21F33" w:rsidRDefault="00D57F56" w:rsidP="00D57F56">
    <w:pPr>
      <w:jc w:val="right"/>
      <w:rPr>
        <w:rFonts w:ascii="Cambria" w:hAnsi="Cambria"/>
        <w:color w:val="823F98"/>
        <w:sz w:val="22"/>
      </w:rPr>
    </w:pPr>
    <w:r w:rsidRPr="00A21F33">
      <w:rPr>
        <w:rFonts w:ascii="Cambria" w:hAnsi="Cambria" w:hint="eastAsia"/>
        <w:color w:val="823F98"/>
        <w:sz w:val="16"/>
      </w:rPr>
      <w:t xml:space="preserve"> </w:t>
    </w:r>
    <w:r>
      <w:rPr>
        <w:rFonts w:ascii="Cambria" w:hAnsi="Cambria" w:hint="eastAsia"/>
        <w:color w:val="823F98"/>
        <w:sz w:val="16"/>
      </w:rPr>
      <w:t>thusasttz@163.com</w:t>
    </w:r>
  </w:p>
  <w:p w:rsidR="00DE5EAA" w:rsidRPr="00D57F56" w:rsidRDefault="00DE5EAA" w:rsidP="00D57F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7C" w:rsidRDefault="00EE2D7C" w:rsidP="00DE5EAA">
      <w:r>
        <w:separator/>
      </w:r>
    </w:p>
  </w:footnote>
  <w:footnote w:type="continuationSeparator" w:id="0">
    <w:p w:rsidR="00EE2D7C" w:rsidRDefault="00EE2D7C" w:rsidP="00DE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AA" w:rsidRPr="00767E9C" w:rsidRDefault="00DE5EAA" w:rsidP="00DE5EAA">
    <w:pPr>
      <w:pStyle w:val="a8"/>
      <w:pBdr>
        <w:bottom w:val="single" w:sz="6" w:space="0" w:color="auto"/>
      </w:pBdr>
      <w:jc w:val="left"/>
      <w:rPr>
        <w:rFonts w:ascii="Cambria" w:hAnsi="Cambria"/>
        <w:color w:val="823F98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1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1F33">
      <w:rPr>
        <w:rFonts w:ascii="Cambria" w:hAnsi="Cambria" w:hint="eastAsia"/>
        <w:color w:val="823F98"/>
        <w:sz w:val="24"/>
        <w:szCs w:val="24"/>
      </w:rPr>
      <w:t>清华大学</w:t>
    </w:r>
    <w:r w:rsidR="00CE20E8">
      <w:rPr>
        <w:rFonts w:ascii="Cambria" w:hAnsi="Cambria" w:hint="eastAsia"/>
        <w:color w:val="823F98"/>
        <w:sz w:val="24"/>
        <w:szCs w:val="24"/>
      </w:rPr>
      <w:t>第三十</w:t>
    </w:r>
    <w:r w:rsidR="001B295B">
      <w:rPr>
        <w:rFonts w:ascii="Cambria" w:hAnsi="Cambria" w:hint="eastAsia"/>
        <w:color w:val="823F98"/>
        <w:sz w:val="24"/>
        <w:szCs w:val="24"/>
      </w:rPr>
      <w:t>六</w:t>
    </w:r>
    <w:r>
      <w:rPr>
        <w:rFonts w:ascii="Cambria" w:hAnsi="Cambria" w:hint="eastAsia"/>
        <w:color w:val="823F98"/>
        <w:sz w:val="24"/>
        <w:szCs w:val="24"/>
      </w:rPr>
      <w:t>届“挑战杯”学生课外学术科技作品竞赛</w:t>
    </w:r>
  </w:p>
  <w:p w:rsidR="00DE5EAA" w:rsidRPr="00DE5EAA" w:rsidRDefault="00DE5E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990"/>
        </w:tabs>
        <w:ind w:left="99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FF"/>
    <w:rsid w:val="00000302"/>
    <w:rsid w:val="00000B6C"/>
    <w:rsid w:val="00002C11"/>
    <w:rsid w:val="00003CB6"/>
    <w:rsid w:val="000052FD"/>
    <w:rsid w:val="000057D9"/>
    <w:rsid w:val="00005E88"/>
    <w:rsid w:val="00006720"/>
    <w:rsid w:val="00012037"/>
    <w:rsid w:val="000153FF"/>
    <w:rsid w:val="00015E54"/>
    <w:rsid w:val="0001662D"/>
    <w:rsid w:val="000176BD"/>
    <w:rsid w:val="000239BF"/>
    <w:rsid w:val="00023EFE"/>
    <w:rsid w:val="00027724"/>
    <w:rsid w:val="00035DCB"/>
    <w:rsid w:val="00040965"/>
    <w:rsid w:val="00042EDC"/>
    <w:rsid w:val="000452DF"/>
    <w:rsid w:val="00046C21"/>
    <w:rsid w:val="000477ED"/>
    <w:rsid w:val="000500F8"/>
    <w:rsid w:val="000518CD"/>
    <w:rsid w:val="00052140"/>
    <w:rsid w:val="0005251A"/>
    <w:rsid w:val="0005396D"/>
    <w:rsid w:val="000561A6"/>
    <w:rsid w:val="00062BEF"/>
    <w:rsid w:val="00064023"/>
    <w:rsid w:val="00064610"/>
    <w:rsid w:val="00064CF6"/>
    <w:rsid w:val="0007064B"/>
    <w:rsid w:val="000717E8"/>
    <w:rsid w:val="00075113"/>
    <w:rsid w:val="00076BE3"/>
    <w:rsid w:val="00082375"/>
    <w:rsid w:val="00083546"/>
    <w:rsid w:val="000844D2"/>
    <w:rsid w:val="0008566A"/>
    <w:rsid w:val="00090040"/>
    <w:rsid w:val="0009034B"/>
    <w:rsid w:val="000905B2"/>
    <w:rsid w:val="0009490A"/>
    <w:rsid w:val="00095292"/>
    <w:rsid w:val="00096037"/>
    <w:rsid w:val="0009745F"/>
    <w:rsid w:val="00097841"/>
    <w:rsid w:val="00097CB7"/>
    <w:rsid w:val="000A1C5A"/>
    <w:rsid w:val="000A2D03"/>
    <w:rsid w:val="000A4AC1"/>
    <w:rsid w:val="000A55B5"/>
    <w:rsid w:val="000A5614"/>
    <w:rsid w:val="000A5E11"/>
    <w:rsid w:val="000A6A8F"/>
    <w:rsid w:val="000B1F86"/>
    <w:rsid w:val="000B4BFB"/>
    <w:rsid w:val="000B63C3"/>
    <w:rsid w:val="000B6851"/>
    <w:rsid w:val="000C14A6"/>
    <w:rsid w:val="000C238B"/>
    <w:rsid w:val="000C256E"/>
    <w:rsid w:val="000C2A78"/>
    <w:rsid w:val="000C3D34"/>
    <w:rsid w:val="000C7868"/>
    <w:rsid w:val="000D0477"/>
    <w:rsid w:val="000D27F9"/>
    <w:rsid w:val="000D3AEC"/>
    <w:rsid w:val="000D4F26"/>
    <w:rsid w:val="000D53DA"/>
    <w:rsid w:val="000D7FBA"/>
    <w:rsid w:val="000E0C5D"/>
    <w:rsid w:val="000E1B45"/>
    <w:rsid w:val="000E2B04"/>
    <w:rsid w:val="000E3AFB"/>
    <w:rsid w:val="000E403A"/>
    <w:rsid w:val="000E5180"/>
    <w:rsid w:val="000F4142"/>
    <w:rsid w:val="000F49B9"/>
    <w:rsid w:val="000F55D1"/>
    <w:rsid w:val="000F5697"/>
    <w:rsid w:val="000F60DE"/>
    <w:rsid w:val="000F7E14"/>
    <w:rsid w:val="00101221"/>
    <w:rsid w:val="00104C23"/>
    <w:rsid w:val="001061D7"/>
    <w:rsid w:val="00106E2B"/>
    <w:rsid w:val="00107200"/>
    <w:rsid w:val="00107C99"/>
    <w:rsid w:val="001123FF"/>
    <w:rsid w:val="001125A2"/>
    <w:rsid w:val="00112755"/>
    <w:rsid w:val="0011548A"/>
    <w:rsid w:val="00117D8F"/>
    <w:rsid w:val="00120A2C"/>
    <w:rsid w:val="00121851"/>
    <w:rsid w:val="00123023"/>
    <w:rsid w:val="00123CBD"/>
    <w:rsid w:val="0012511B"/>
    <w:rsid w:val="00125A9C"/>
    <w:rsid w:val="001301F1"/>
    <w:rsid w:val="00132EF0"/>
    <w:rsid w:val="00132F6C"/>
    <w:rsid w:val="00135AA3"/>
    <w:rsid w:val="00137AD1"/>
    <w:rsid w:val="00137BC6"/>
    <w:rsid w:val="00141C3F"/>
    <w:rsid w:val="001444AC"/>
    <w:rsid w:val="00146350"/>
    <w:rsid w:val="00147C3E"/>
    <w:rsid w:val="00151A89"/>
    <w:rsid w:val="00155E96"/>
    <w:rsid w:val="00156DB2"/>
    <w:rsid w:val="00157FBA"/>
    <w:rsid w:val="00161A75"/>
    <w:rsid w:val="00162CDC"/>
    <w:rsid w:val="001655D4"/>
    <w:rsid w:val="0016711E"/>
    <w:rsid w:val="00170A2E"/>
    <w:rsid w:val="00170C07"/>
    <w:rsid w:val="001711CB"/>
    <w:rsid w:val="00175910"/>
    <w:rsid w:val="0017751C"/>
    <w:rsid w:val="00183A49"/>
    <w:rsid w:val="00185CA1"/>
    <w:rsid w:val="001868A3"/>
    <w:rsid w:val="001879A6"/>
    <w:rsid w:val="00191391"/>
    <w:rsid w:val="00191485"/>
    <w:rsid w:val="00191B23"/>
    <w:rsid w:val="00191C2B"/>
    <w:rsid w:val="00196629"/>
    <w:rsid w:val="001A151B"/>
    <w:rsid w:val="001A1A22"/>
    <w:rsid w:val="001A2257"/>
    <w:rsid w:val="001A427B"/>
    <w:rsid w:val="001A4EAE"/>
    <w:rsid w:val="001A64CE"/>
    <w:rsid w:val="001B295B"/>
    <w:rsid w:val="001B3FD4"/>
    <w:rsid w:val="001B40C4"/>
    <w:rsid w:val="001B4DA2"/>
    <w:rsid w:val="001C2C58"/>
    <w:rsid w:val="001C35C5"/>
    <w:rsid w:val="001C5C13"/>
    <w:rsid w:val="001C62B1"/>
    <w:rsid w:val="001C7CE6"/>
    <w:rsid w:val="001D023B"/>
    <w:rsid w:val="001D1342"/>
    <w:rsid w:val="001D1DE4"/>
    <w:rsid w:val="001D4344"/>
    <w:rsid w:val="001D59EE"/>
    <w:rsid w:val="001D67C5"/>
    <w:rsid w:val="001D6BFB"/>
    <w:rsid w:val="001D6CA8"/>
    <w:rsid w:val="001E1EFE"/>
    <w:rsid w:val="001E45EE"/>
    <w:rsid w:val="001F13E8"/>
    <w:rsid w:val="001F4454"/>
    <w:rsid w:val="001F507D"/>
    <w:rsid w:val="001F68C7"/>
    <w:rsid w:val="001F7637"/>
    <w:rsid w:val="00200992"/>
    <w:rsid w:val="00201D82"/>
    <w:rsid w:val="0020290F"/>
    <w:rsid w:val="00203349"/>
    <w:rsid w:val="0020591F"/>
    <w:rsid w:val="0021210B"/>
    <w:rsid w:val="0021248C"/>
    <w:rsid w:val="00216D0F"/>
    <w:rsid w:val="00220677"/>
    <w:rsid w:val="00226DE5"/>
    <w:rsid w:val="00227051"/>
    <w:rsid w:val="0022738F"/>
    <w:rsid w:val="002278AC"/>
    <w:rsid w:val="0022797E"/>
    <w:rsid w:val="00234EC5"/>
    <w:rsid w:val="00235622"/>
    <w:rsid w:val="00237D7A"/>
    <w:rsid w:val="002425DA"/>
    <w:rsid w:val="00242645"/>
    <w:rsid w:val="002438DB"/>
    <w:rsid w:val="00243E95"/>
    <w:rsid w:val="002464A4"/>
    <w:rsid w:val="00247309"/>
    <w:rsid w:val="0025133F"/>
    <w:rsid w:val="002521E0"/>
    <w:rsid w:val="00257B96"/>
    <w:rsid w:val="00262D0E"/>
    <w:rsid w:val="00264F8B"/>
    <w:rsid w:val="0026606D"/>
    <w:rsid w:val="0026798C"/>
    <w:rsid w:val="0027329A"/>
    <w:rsid w:val="00287A89"/>
    <w:rsid w:val="00293D6B"/>
    <w:rsid w:val="002951B8"/>
    <w:rsid w:val="00296512"/>
    <w:rsid w:val="00297169"/>
    <w:rsid w:val="00297496"/>
    <w:rsid w:val="002A28CA"/>
    <w:rsid w:val="002A3BD6"/>
    <w:rsid w:val="002A3C8A"/>
    <w:rsid w:val="002A5413"/>
    <w:rsid w:val="002A7161"/>
    <w:rsid w:val="002A72C2"/>
    <w:rsid w:val="002A7C35"/>
    <w:rsid w:val="002B029C"/>
    <w:rsid w:val="002B1857"/>
    <w:rsid w:val="002B4E94"/>
    <w:rsid w:val="002B70E0"/>
    <w:rsid w:val="002C0DDB"/>
    <w:rsid w:val="002C45A0"/>
    <w:rsid w:val="002C4E1E"/>
    <w:rsid w:val="002C58DB"/>
    <w:rsid w:val="002C71E5"/>
    <w:rsid w:val="002C7501"/>
    <w:rsid w:val="002D03CE"/>
    <w:rsid w:val="002D5483"/>
    <w:rsid w:val="002D6937"/>
    <w:rsid w:val="002D7BAB"/>
    <w:rsid w:val="002E0A0C"/>
    <w:rsid w:val="002E28E5"/>
    <w:rsid w:val="002E4230"/>
    <w:rsid w:val="002F0497"/>
    <w:rsid w:val="002F2B3D"/>
    <w:rsid w:val="002F327F"/>
    <w:rsid w:val="002F50BD"/>
    <w:rsid w:val="002F5BAB"/>
    <w:rsid w:val="002F7250"/>
    <w:rsid w:val="00303E61"/>
    <w:rsid w:val="003060A7"/>
    <w:rsid w:val="00306699"/>
    <w:rsid w:val="0031091C"/>
    <w:rsid w:val="003167B0"/>
    <w:rsid w:val="00317384"/>
    <w:rsid w:val="00320EE5"/>
    <w:rsid w:val="003211E7"/>
    <w:rsid w:val="00324DD3"/>
    <w:rsid w:val="003308D1"/>
    <w:rsid w:val="00332529"/>
    <w:rsid w:val="0033291C"/>
    <w:rsid w:val="0034047B"/>
    <w:rsid w:val="00340ED6"/>
    <w:rsid w:val="00340F36"/>
    <w:rsid w:val="00342663"/>
    <w:rsid w:val="00344030"/>
    <w:rsid w:val="00344688"/>
    <w:rsid w:val="00344BFE"/>
    <w:rsid w:val="003451AA"/>
    <w:rsid w:val="00345543"/>
    <w:rsid w:val="00345A0F"/>
    <w:rsid w:val="003513E1"/>
    <w:rsid w:val="00357855"/>
    <w:rsid w:val="00360AAA"/>
    <w:rsid w:val="00363130"/>
    <w:rsid w:val="0036422C"/>
    <w:rsid w:val="00364E63"/>
    <w:rsid w:val="00367325"/>
    <w:rsid w:val="00367738"/>
    <w:rsid w:val="003734DA"/>
    <w:rsid w:val="00373786"/>
    <w:rsid w:val="00380E3E"/>
    <w:rsid w:val="00385294"/>
    <w:rsid w:val="003864CF"/>
    <w:rsid w:val="00386877"/>
    <w:rsid w:val="003878ED"/>
    <w:rsid w:val="00390B2D"/>
    <w:rsid w:val="003916F9"/>
    <w:rsid w:val="00392862"/>
    <w:rsid w:val="003929F9"/>
    <w:rsid w:val="00393917"/>
    <w:rsid w:val="00395856"/>
    <w:rsid w:val="003A351E"/>
    <w:rsid w:val="003A3D0A"/>
    <w:rsid w:val="003A55BE"/>
    <w:rsid w:val="003A7F26"/>
    <w:rsid w:val="003B3F40"/>
    <w:rsid w:val="003B51AF"/>
    <w:rsid w:val="003B7D63"/>
    <w:rsid w:val="003C351D"/>
    <w:rsid w:val="003D2809"/>
    <w:rsid w:val="003D2957"/>
    <w:rsid w:val="003D2CAF"/>
    <w:rsid w:val="003D2EDE"/>
    <w:rsid w:val="003D3061"/>
    <w:rsid w:val="003D3F9D"/>
    <w:rsid w:val="003D4777"/>
    <w:rsid w:val="003D4FA5"/>
    <w:rsid w:val="003D546B"/>
    <w:rsid w:val="003E0B54"/>
    <w:rsid w:val="003E4212"/>
    <w:rsid w:val="003E56C0"/>
    <w:rsid w:val="003F047F"/>
    <w:rsid w:val="003F40E2"/>
    <w:rsid w:val="003F40EF"/>
    <w:rsid w:val="003F5378"/>
    <w:rsid w:val="003F5E20"/>
    <w:rsid w:val="003F6343"/>
    <w:rsid w:val="003F686C"/>
    <w:rsid w:val="003F7FD9"/>
    <w:rsid w:val="003F7FEF"/>
    <w:rsid w:val="00400A82"/>
    <w:rsid w:val="00401FC1"/>
    <w:rsid w:val="004020E3"/>
    <w:rsid w:val="00403C43"/>
    <w:rsid w:val="004049AD"/>
    <w:rsid w:val="0040746A"/>
    <w:rsid w:val="0041494A"/>
    <w:rsid w:val="00417A63"/>
    <w:rsid w:val="00421885"/>
    <w:rsid w:val="00422519"/>
    <w:rsid w:val="0042342D"/>
    <w:rsid w:val="00426CE2"/>
    <w:rsid w:val="00427161"/>
    <w:rsid w:val="004452FB"/>
    <w:rsid w:val="00446200"/>
    <w:rsid w:val="00446FA6"/>
    <w:rsid w:val="00447CEA"/>
    <w:rsid w:val="0045381A"/>
    <w:rsid w:val="00454EBC"/>
    <w:rsid w:val="00455F62"/>
    <w:rsid w:val="00456FA7"/>
    <w:rsid w:val="00457633"/>
    <w:rsid w:val="00462830"/>
    <w:rsid w:val="00462C4B"/>
    <w:rsid w:val="00463A6B"/>
    <w:rsid w:val="00465162"/>
    <w:rsid w:val="00465A1C"/>
    <w:rsid w:val="00466B53"/>
    <w:rsid w:val="004670DE"/>
    <w:rsid w:val="00467F13"/>
    <w:rsid w:val="004732D7"/>
    <w:rsid w:val="00473CF2"/>
    <w:rsid w:val="0047455C"/>
    <w:rsid w:val="00476A0D"/>
    <w:rsid w:val="004775D3"/>
    <w:rsid w:val="00482297"/>
    <w:rsid w:val="00483931"/>
    <w:rsid w:val="00485CA2"/>
    <w:rsid w:val="00486E86"/>
    <w:rsid w:val="00490EAD"/>
    <w:rsid w:val="00492E1F"/>
    <w:rsid w:val="00495BCF"/>
    <w:rsid w:val="00497FB7"/>
    <w:rsid w:val="004A0C6B"/>
    <w:rsid w:val="004B14AF"/>
    <w:rsid w:val="004B2342"/>
    <w:rsid w:val="004B4A0A"/>
    <w:rsid w:val="004B5D37"/>
    <w:rsid w:val="004B67BD"/>
    <w:rsid w:val="004B759B"/>
    <w:rsid w:val="004B7BEA"/>
    <w:rsid w:val="004C165F"/>
    <w:rsid w:val="004C34B3"/>
    <w:rsid w:val="004C514D"/>
    <w:rsid w:val="004C6536"/>
    <w:rsid w:val="004C6F2E"/>
    <w:rsid w:val="004C7DE4"/>
    <w:rsid w:val="004D0106"/>
    <w:rsid w:val="004D064E"/>
    <w:rsid w:val="004D27D4"/>
    <w:rsid w:val="004D3F05"/>
    <w:rsid w:val="004D5D89"/>
    <w:rsid w:val="004D650E"/>
    <w:rsid w:val="004E336E"/>
    <w:rsid w:val="004E3C61"/>
    <w:rsid w:val="004E4149"/>
    <w:rsid w:val="004F249E"/>
    <w:rsid w:val="004F4741"/>
    <w:rsid w:val="004F495C"/>
    <w:rsid w:val="004F5D30"/>
    <w:rsid w:val="00500B6F"/>
    <w:rsid w:val="00501EC2"/>
    <w:rsid w:val="005069A1"/>
    <w:rsid w:val="00511C84"/>
    <w:rsid w:val="00511F3D"/>
    <w:rsid w:val="00512665"/>
    <w:rsid w:val="00513162"/>
    <w:rsid w:val="005132D2"/>
    <w:rsid w:val="0051772A"/>
    <w:rsid w:val="00520F6A"/>
    <w:rsid w:val="005223FF"/>
    <w:rsid w:val="0052345D"/>
    <w:rsid w:val="0052395B"/>
    <w:rsid w:val="00524002"/>
    <w:rsid w:val="00526B80"/>
    <w:rsid w:val="00526E20"/>
    <w:rsid w:val="00533635"/>
    <w:rsid w:val="005364EF"/>
    <w:rsid w:val="005370AB"/>
    <w:rsid w:val="00540052"/>
    <w:rsid w:val="00541065"/>
    <w:rsid w:val="005411DC"/>
    <w:rsid w:val="0054223B"/>
    <w:rsid w:val="00542A2D"/>
    <w:rsid w:val="005435BC"/>
    <w:rsid w:val="0055069D"/>
    <w:rsid w:val="0055174E"/>
    <w:rsid w:val="0055279C"/>
    <w:rsid w:val="0055458A"/>
    <w:rsid w:val="0055483A"/>
    <w:rsid w:val="00562B30"/>
    <w:rsid w:val="0056333D"/>
    <w:rsid w:val="00565B93"/>
    <w:rsid w:val="00566FD2"/>
    <w:rsid w:val="00571F17"/>
    <w:rsid w:val="00574CDA"/>
    <w:rsid w:val="00576376"/>
    <w:rsid w:val="00576510"/>
    <w:rsid w:val="005803E2"/>
    <w:rsid w:val="005826C4"/>
    <w:rsid w:val="00582B55"/>
    <w:rsid w:val="00583AF1"/>
    <w:rsid w:val="00583DA7"/>
    <w:rsid w:val="00586812"/>
    <w:rsid w:val="0059475B"/>
    <w:rsid w:val="005956F1"/>
    <w:rsid w:val="00596722"/>
    <w:rsid w:val="005A0BF8"/>
    <w:rsid w:val="005A1B75"/>
    <w:rsid w:val="005A5C24"/>
    <w:rsid w:val="005A66E0"/>
    <w:rsid w:val="005A691E"/>
    <w:rsid w:val="005B1AED"/>
    <w:rsid w:val="005B2A43"/>
    <w:rsid w:val="005B6B8F"/>
    <w:rsid w:val="005C0381"/>
    <w:rsid w:val="005C1A3D"/>
    <w:rsid w:val="005C32CB"/>
    <w:rsid w:val="005C3A16"/>
    <w:rsid w:val="005C5E9C"/>
    <w:rsid w:val="005C6A52"/>
    <w:rsid w:val="005C742D"/>
    <w:rsid w:val="005C7A21"/>
    <w:rsid w:val="005D20D2"/>
    <w:rsid w:val="005D3DC9"/>
    <w:rsid w:val="005D4BA0"/>
    <w:rsid w:val="005E129B"/>
    <w:rsid w:val="005E4A67"/>
    <w:rsid w:val="005E6C1D"/>
    <w:rsid w:val="005E7628"/>
    <w:rsid w:val="005F2035"/>
    <w:rsid w:val="005F4C84"/>
    <w:rsid w:val="0060039B"/>
    <w:rsid w:val="0060098C"/>
    <w:rsid w:val="00601A5A"/>
    <w:rsid w:val="0060349C"/>
    <w:rsid w:val="006037FE"/>
    <w:rsid w:val="0060491A"/>
    <w:rsid w:val="00605482"/>
    <w:rsid w:val="00605A93"/>
    <w:rsid w:val="00605D17"/>
    <w:rsid w:val="00607662"/>
    <w:rsid w:val="00607836"/>
    <w:rsid w:val="00610A74"/>
    <w:rsid w:val="0061131C"/>
    <w:rsid w:val="006135A4"/>
    <w:rsid w:val="0061380E"/>
    <w:rsid w:val="00613A75"/>
    <w:rsid w:val="006145C9"/>
    <w:rsid w:val="006162DD"/>
    <w:rsid w:val="00617D3B"/>
    <w:rsid w:val="006205DD"/>
    <w:rsid w:val="006231AE"/>
    <w:rsid w:val="00627B7F"/>
    <w:rsid w:val="006301C6"/>
    <w:rsid w:val="00633615"/>
    <w:rsid w:val="00635B6D"/>
    <w:rsid w:val="0063719E"/>
    <w:rsid w:val="0064288C"/>
    <w:rsid w:val="00643207"/>
    <w:rsid w:val="00643CBB"/>
    <w:rsid w:val="00650BD7"/>
    <w:rsid w:val="00652FC9"/>
    <w:rsid w:val="006601F5"/>
    <w:rsid w:val="00660420"/>
    <w:rsid w:val="0066328F"/>
    <w:rsid w:val="00663B75"/>
    <w:rsid w:val="006641FE"/>
    <w:rsid w:val="00664A26"/>
    <w:rsid w:val="006652F7"/>
    <w:rsid w:val="00675653"/>
    <w:rsid w:val="006768A8"/>
    <w:rsid w:val="0067712F"/>
    <w:rsid w:val="006777D3"/>
    <w:rsid w:val="0068132A"/>
    <w:rsid w:val="0068349B"/>
    <w:rsid w:val="0068601C"/>
    <w:rsid w:val="00690EF3"/>
    <w:rsid w:val="00693B78"/>
    <w:rsid w:val="006942CF"/>
    <w:rsid w:val="00694AA7"/>
    <w:rsid w:val="00696CCC"/>
    <w:rsid w:val="006A18F3"/>
    <w:rsid w:val="006A551D"/>
    <w:rsid w:val="006B46E4"/>
    <w:rsid w:val="006B6477"/>
    <w:rsid w:val="006B73DF"/>
    <w:rsid w:val="006B7A3F"/>
    <w:rsid w:val="006C53CF"/>
    <w:rsid w:val="006C73F3"/>
    <w:rsid w:val="006C74E9"/>
    <w:rsid w:val="006D1E9A"/>
    <w:rsid w:val="006D21EF"/>
    <w:rsid w:val="006D2771"/>
    <w:rsid w:val="006D4A23"/>
    <w:rsid w:val="006D5FC7"/>
    <w:rsid w:val="006D60D3"/>
    <w:rsid w:val="006D65F6"/>
    <w:rsid w:val="006D704A"/>
    <w:rsid w:val="006D7BC4"/>
    <w:rsid w:val="006E061B"/>
    <w:rsid w:val="006E0833"/>
    <w:rsid w:val="006E2302"/>
    <w:rsid w:val="006E2467"/>
    <w:rsid w:val="006E754E"/>
    <w:rsid w:val="006F04D1"/>
    <w:rsid w:val="006F064F"/>
    <w:rsid w:val="006F1277"/>
    <w:rsid w:val="006F3E57"/>
    <w:rsid w:val="006F60E5"/>
    <w:rsid w:val="006F6B3B"/>
    <w:rsid w:val="00700002"/>
    <w:rsid w:val="00702883"/>
    <w:rsid w:val="00702E08"/>
    <w:rsid w:val="007037E2"/>
    <w:rsid w:val="00704AE3"/>
    <w:rsid w:val="00707D04"/>
    <w:rsid w:val="00710CE9"/>
    <w:rsid w:val="0071331A"/>
    <w:rsid w:val="00717906"/>
    <w:rsid w:val="0072027F"/>
    <w:rsid w:val="007204F4"/>
    <w:rsid w:val="00720FFF"/>
    <w:rsid w:val="007277FB"/>
    <w:rsid w:val="00727E8E"/>
    <w:rsid w:val="007303FB"/>
    <w:rsid w:val="007345B9"/>
    <w:rsid w:val="00736CBB"/>
    <w:rsid w:val="007375AA"/>
    <w:rsid w:val="00741A64"/>
    <w:rsid w:val="00745183"/>
    <w:rsid w:val="00745EC7"/>
    <w:rsid w:val="00751F72"/>
    <w:rsid w:val="0075591E"/>
    <w:rsid w:val="0075613A"/>
    <w:rsid w:val="007569AA"/>
    <w:rsid w:val="00763868"/>
    <w:rsid w:val="00764B21"/>
    <w:rsid w:val="007673FE"/>
    <w:rsid w:val="00771879"/>
    <w:rsid w:val="00772158"/>
    <w:rsid w:val="0077403E"/>
    <w:rsid w:val="00774179"/>
    <w:rsid w:val="0077546F"/>
    <w:rsid w:val="00777CAE"/>
    <w:rsid w:val="00781865"/>
    <w:rsid w:val="00784417"/>
    <w:rsid w:val="00784E97"/>
    <w:rsid w:val="00791E68"/>
    <w:rsid w:val="00792C73"/>
    <w:rsid w:val="00797477"/>
    <w:rsid w:val="007A12AA"/>
    <w:rsid w:val="007A37F0"/>
    <w:rsid w:val="007A490C"/>
    <w:rsid w:val="007A4937"/>
    <w:rsid w:val="007A583D"/>
    <w:rsid w:val="007A60CE"/>
    <w:rsid w:val="007A6A8D"/>
    <w:rsid w:val="007B069C"/>
    <w:rsid w:val="007B0884"/>
    <w:rsid w:val="007B2005"/>
    <w:rsid w:val="007B23D3"/>
    <w:rsid w:val="007B42CB"/>
    <w:rsid w:val="007B4774"/>
    <w:rsid w:val="007B695C"/>
    <w:rsid w:val="007C3386"/>
    <w:rsid w:val="007C68EE"/>
    <w:rsid w:val="007C718A"/>
    <w:rsid w:val="007C7327"/>
    <w:rsid w:val="007C788D"/>
    <w:rsid w:val="007D0093"/>
    <w:rsid w:val="007D0BCE"/>
    <w:rsid w:val="007D191B"/>
    <w:rsid w:val="007D195D"/>
    <w:rsid w:val="007D3A82"/>
    <w:rsid w:val="007D602C"/>
    <w:rsid w:val="007E0415"/>
    <w:rsid w:val="007E10F3"/>
    <w:rsid w:val="007E20DC"/>
    <w:rsid w:val="007E2162"/>
    <w:rsid w:val="007E3EEE"/>
    <w:rsid w:val="007E4473"/>
    <w:rsid w:val="007E5083"/>
    <w:rsid w:val="007E7B7B"/>
    <w:rsid w:val="007F2AE1"/>
    <w:rsid w:val="007F3D53"/>
    <w:rsid w:val="007F6243"/>
    <w:rsid w:val="007F64EA"/>
    <w:rsid w:val="0080140E"/>
    <w:rsid w:val="008025B9"/>
    <w:rsid w:val="00802881"/>
    <w:rsid w:val="008057F0"/>
    <w:rsid w:val="0080673C"/>
    <w:rsid w:val="008078C5"/>
    <w:rsid w:val="00810101"/>
    <w:rsid w:val="00810595"/>
    <w:rsid w:val="00810AB7"/>
    <w:rsid w:val="0081101D"/>
    <w:rsid w:val="00811C41"/>
    <w:rsid w:val="008134E6"/>
    <w:rsid w:val="0081744E"/>
    <w:rsid w:val="0081748B"/>
    <w:rsid w:val="00817FB1"/>
    <w:rsid w:val="00821D8D"/>
    <w:rsid w:val="00823154"/>
    <w:rsid w:val="0082332E"/>
    <w:rsid w:val="00823EB5"/>
    <w:rsid w:val="00825AF3"/>
    <w:rsid w:val="008261BC"/>
    <w:rsid w:val="00827024"/>
    <w:rsid w:val="00830DAB"/>
    <w:rsid w:val="00830E66"/>
    <w:rsid w:val="008328E1"/>
    <w:rsid w:val="00832AE8"/>
    <w:rsid w:val="00832B63"/>
    <w:rsid w:val="00832E25"/>
    <w:rsid w:val="00834F39"/>
    <w:rsid w:val="00835E5B"/>
    <w:rsid w:val="0083702C"/>
    <w:rsid w:val="00840345"/>
    <w:rsid w:val="00842A77"/>
    <w:rsid w:val="0084611E"/>
    <w:rsid w:val="0084650A"/>
    <w:rsid w:val="00847A02"/>
    <w:rsid w:val="00847AA6"/>
    <w:rsid w:val="0085148A"/>
    <w:rsid w:val="00851B4C"/>
    <w:rsid w:val="0085233A"/>
    <w:rsid w:val="00853218"/>
    <w:rsid w:val="0085432C"/>
    <w:rsid w:val="00854933"/>
    <w:rsid w:val="00856480"/>
    <w:rsid w:val="00856ED6"/>
    <w:rsid w:val="00862B93"/>
    <w:rsid w:val="00871C82"/>
    <w:rsid w:val="0087330B"/>
    <w:rsid w:val="008768D8"/>
    <w:rsid w:val="008828B8"/>
    <w:rsid w:val="00884405"/>
    <w:rsid w:val="00884BE3"/>
    <w:rsid w:val="00886E1D"/>
    <w:rsid w:val="0088786E"/>
    <w:rsid w:val="00890DCF"/>
    <w:rsid w:val="00891415"/>
    <w:rsid w:val="00892B07"/>
    <w:rsid w:val="00892CBC"/>
    <w:rsid w:val="008956E6"/>
    <w:rsid w:val="00897575"/>
    <w:rsid w:val="00897FFD"/>
    <w:rsid w:val="008A0AF1"/>
    <w:rsid w:val="008A171B"/>
    <w:rsid w:val="008A2787"/>
    <w:rsid w:val="008A2A3A"/>
    <w:rsid w:val="008A2F57"/>
    <w:rsid w:val="008A638D"/>
    <w:rsid w:val="008A6F06"/>
    <w:rsid w:val="008A744D"/>
    <w:rsid w:val="008B1F5B"/>
    <w:rsid w:val="008B24E2"/>
    <w:rsid w:val="008B2A75"/>
    <w:rsid w:val="008B2FFD"/>
    <w:rsid w:val="008B4036"/>
    <w:rsid w:val="008B4D9B"/>
    <w:rsid w:val="008B6FD1"/>
    <w:rsid w:val="008C23A4"/>
    <w:rsid w:val="008C3D4C"/>
    <w:rsid w:val="008C4A74"/>
    <w:rsid w:val="008C65FF"/>
    <w:rsid w:val="008C770A"/>
    <w:rsid w:val="008C7D89"/>
    <w:rsid w:val="008D0EA1"/>
    <w:rsid w:val="008D1698"/>
    <w:rsid w:val="008D256F"/>
    <w:rsid w:val="008D5F32"/>
    <w:rsid w:val="008D61DA"/>
    <w:rsid w:val="008D6381"/>
    <w:rsid w:val="008D6647"/>
    <w:rsid w:val="008D7629"/>
    <w:rsid w:val="008D7F65"/>
    <w:rsid w:val="008E447C"/>
    <w:rsid w:val="008E477B"/>
    <w:rsid w:val="008E547E"/>
    <w:rsid w:val="008E5AF5"/>
    <w:rsid w:val="008E6E6D"/>
    <w:rsid w:val="008E7AAF"/>
    <w:rsid w:val="008F1654"/>
    <w:rsid w:val="008F5660"/>
    <w:rsid w:val="008F660A"/>
    <w:rsid w:val="008F6A32"/>
    <w:rsid w:val="009014BB"/>
    <w:rsid w:val="00904673"/>
    <w:rsid w:val="009079D7"/>
    <w:rsid w:val="0091251F"/>
    <w:rsid w:val="00912F9A"/>
    <w:rsid w:val="00914260"/>
    <w:rsid w:val="00915506"/>
    <w:rsid w:val="00917AD3"/>
    <w:rsid w:val="009210B1"/>
    <w:rsid w:val="00922A69"/>
    <w:rsid w:val="00922C4F"/>
    <w:rsid w:val="009233F9"/>
    <w:rsid w:val="00923D8C"/>
    <w:rsid w:val="00924BCD"/>
    <w:rsid w:val="00930C1F"/>
    <w:rsid w:val="00931FF7"/>
    <w:rsid w:val="009326AF"/>
    <w:rsid w:val="00934D50"/>
    <w:rsid w:val="0093562C"/>
    <w:rsid w:val="00935B35"/>
    <w:rsid w:val="0094005C"/>
    <w:rsid w:val="009404C7"/>
    <w:rsid w:val="00940726"/>
    <w:rsid w:val="00940FB8"/>
    <w:rsid w:val="00942148"/>
    <w:rsid w:val="009436CE"/>
    <w:rsid w:val="00946B01"/>
    <w:rsid w:val="00947E9B"/>
    <w:rsid w:val="00950028"/>
    <w:rsid w:val="0095104C"/>
    <w:rsid w:val="00952086"/>
    <w:rsid w:val="00952BC4"/>
    <w:rsid w:val="00952F53"/>
    <w:rsid w:val="009538B1"/>
    <w:rsid w:val="00954951"/>
    <w:rsid w:val="00954F14"/>
    <w:rsid w:val="00963EE6"/>
    <w:rsid w:val="00966B58"/>
    <w:rsid w:val="00967EE4"/>
    <w:rsid w:val="009716FA"/>
    <w:rsid w:val="00975445"/>
    <w:rsid w:val="00976E92"/>
    <w:rsid w:val="0098243E"/>
    <w:rsid w:val="00982F3A"/>
    <w:rsid w:val="009848FB"/>
    <w:rsid w:val="00984A3E"/>
    <w:rsid w:val="0098531B"/>
    <w:rsid w:val="00990B3B"/>
    <w:rsid w:val="009932C7"/>
    <w:rsid w:val="00996625"/>
    <w:rsid w:val="00997DED"/>
    <w:rsid w:val="009A1DC5"/>
    <w:rsid w:val="009A5070"/>
    <w:rsid w:val="009A5CF3"/>
    <w:rsid w:val="009A7386"/>
    <w:rsid w:val="009B09D4"/>
    <w:rsid w:val="009B0E49"/>
    <w:rsid w:val="009B2325"/>
    <w:rsid w:val="009B3D0E"/>
    <w:rsid w:val="009B486D"/>
    <w:rsid w:val="009B5C1A"/>
    <w:rsid w:val="009B6118"/>
    <w:rsid w:val="009B6FE7"/>
    <w:rsid w:val="009C1D4B"/>
    <w:rsid w:val="009C2305"/>
    <w:rsid w:val="009C5818"/>
    <w:rsid w:val="009D018F"/>
    <w:rsid w:val="009D07DE"/>
    <w:rsid w:val="009D1B8F"/>
    <w:rsid w:val="009D2561"/>
    <w:rsid w:val="009D2C34"/>
    <w:rsid w:val="009D2DC0"/>
    <w:rsid w:val="009D3FBB"/>
    <w:rsid w:val="009D4069"/>
    <w:rsid w:val="009D7869"/>
    <w:rsid w:val="009E15AB"/>
    <w:rsid w:val="009E4ABE"/>
    <w:rsid w:val="009F1700"/>
    <w:rsid w:val="009F2323"/>
    <w:rsid w:val="009F474A"/>
    <w:rsid w:val="009F7282"/>
    <w:rsid w:val="009F753D"/>
    <w:rsid w:val="00A02015"/>
    <w:rsid w:val="00A03A28"/>
    <w:rsid w:val="00A041C2"/>
    <w:rsid w:val="00A05300"/>
    <w:rsid w:val="00A07D7A"/>
    <w:rsid w:val="00A07E0E"/>
    <w:rsid w:val="00A1003F"/>
    <w:rsid w:val="00A11552"/>
    <w:rsid w:val="00A146AE"/>
    <w:rsid w:val="00A14D3E"/>
    <w:rsid w:val="00A14EAD"/>
    <w:rsid w:val="00A1500F"/>
    <w:rsid w:val="00A17D30"/>
    <w:rsid w:val="00A2046B"/>
    <w:rsid w:val="00A21EE5"/>
    <w:rsid w:val="00A22024"/>
    <w:rsid w:val="00A22625"/>
    <w:rsid w:val="00A24653"/>
    <w:rsid w:val="00A27406"/>
    <w:rsid w:val="00A3005A"/>
    <w:rsid w:val="00A30DA5"/>
    <w:rsid w:val="00A3136C"/>
    <w:rsid w:val="00A3181A"/>
    <w:rsid w:val="00A3666B"/>
    <w:rsid w:val="00A40169"/>
    <w:rsid w:val="00A401B1"/>
    <w:rsid w:val="00A43080"/>
    <w:rsid w:val="00A43093"/>
    <w:rsid w:val="00A43236"/>
    <w:rsid w:val="00A50008"/>
    <w:rsid w:val="00A5025E"/>
    <w:rsid w:val="00A52BF2"/>
    <w:rsid w:val="00A54400"/>
    <w:rsid w:val="00A547EA"/>
    <w:rsid w:val="00A55191"/>
    <w:rsid w:val="00A63D95"/>
    <w:rsid w:val="00A64297"/>
    <w:rsid w:val="00A65C7A"/>
    <w:rsid w:val="00A70E32"/>
    <w:rsid w:val="00A74677"/>
    <w:rsid w:val="00A74824"/>
    <w:rsid w:val="00A748A2"/>
    <w:rsid w:val="00A7562A"/>
    <w:rsid w:val="00A759CF"/>
    <w:rsid w:val="00A7665C"/>
    <w:rsid w:val="00A77BC9"/>
    <w:rsid w:val="00A8343A"/>
    <w:rsid w:val="00A86E3A"/>
    <w:rsid w:val="00A90BB4"/>
    <w:rsid w:val="00A927FC"/>
    <w:rsid w:val="00A934DF"/>
    <w:rsid w:val="00A93995"/>
    <w:rsid w:val="00A946A9"/>
    <w:rsid w:val="00A9482D"/>
    <w:rsid w:val="00A95CE6"/>
    <w:rsid w:val="00AA0D5C"/>
    <w:rsid w:val="00AA32E9"/>
    <w:rsid w:val="00AA46D4"/>
    <w:rsid w:val="00AA7ADD"/>
    <w:rsid w:val="00AB00D7"/>
    <w:rsid w:val="00AB06B1"/>
    <w:rsid w:val="00AB0B9E"/>
    <w:rsid w:val="00AB266D"/>
    <w:rsid w:val="00AB497D"/>
    <w:rsid w:val="00AB5CE9"/>
    <w:rsid w:val="00AC632A"/>
    <w:rsid w:val="00AC6E5A"/>
    <w:rsid w:val="00AD27DC"/>
    <w:rsid w:val="00AD5973"/>
    <w:rsid w:val="00AD5C44"/>
    <w:rsid w:val="00AD6F1C"/>
    <w:rsid w:val="00AD7778"/>
    <w:rsid w:val="00AE1CB0"/>
    <w:rsid w:val="00AE4CAF"/>
    <w:rsid w:val="00AE523A"/>
    <w:rsid w:val="00AE5F06"/>
    <w:rsid w:val="00AE7183"/>
    <w:rsid w:val="00AE7954"/>
    <w:rsid w:val="00AE7E5C"/>
    <w:rsid w:val="00AF00C1"/>
    <w:rsid w:val="00AF0CF3"/>
    <w:rsid w:val="00AF3A1B"/>
    <w:rsid w:val="00AF4D54"/>
    <w:rsid w:val="00AF58AB"/>
    <w:rsid w:val="00AF633D"/>
    <w:rsid w:val="00B00373"/>
    <w:rsid w:val="00B01DFB"/>
    <w:rsid w:val="00B01EE9"/>
    <w:rsid w:val="00B038DB"/>
    <w:rsid w:val="00B04807"/>
    <w:rsid w:val="00B06C8F"/>
    <w:rsid w:val="00B1085C"/>
    <w:rsid w:val="00B11509"/>
    <w:rsid w:val="00B12FDD"/>
    <w:rsid w:val="00B131DF"/>
    <w:rsid w:val="00B13256"/>
    <w:rsid w:val="00B156FD"/>
    <w:rsid w:val="00B15827"/>
    <w:rsid w:val="00B1677C"/>
    <w:rsid w:val="00B17237"/>
    <w:rsid w:val="00B22C2F"/>
    <w:rsid w:val="00B22E90"/>
    <w:rsid w:val="00B2353C"/>
    <w:rsid w:val="00B243A1"/>
    <w:rsid w:val="00B25C48"/>
    <w:rsid w:val="00B27E90"/>
    <w:rsid w:val="00B32E36"/>
    <w:rsid w:val="00B4090B"/>
    <w:rsid w:val="00B410BE"/>
    <w:rsid w:val="00B4425E"/>
    <w:rsid w:val="00B446F2"/>
    <w:rsid w:val="00B46ED0"/>
    <w:rsid w:val="00B50494"/>
    <w:rsid w:val="00B55B8F"/>
    <w:rsid w:val="00B577A9"/>
    <w:rsid w:val="00B57B51"/>
    <w:rsid w:val="00B614E4"/>
    <w:rsid w:val="00B63EF9"/>
    <w:rsid w:val="00B64DA7"/>
    <w:rsid w:val="00B65187"/>
    <w:rsid w:val="00B66B55"/>
    <w:rsid w:val="00B67264"/>
    <w:rsid w:val="00B71DD2"/>
    <w:rsid w:val="00B72C25"/>
    <w:rsid w:val="00B72E4B"/>
    <w:rsid w:val="00B74923"/>
    <w:rsid w:val="00B75A44"/>
    <w:rsid w:val="00B764DB"/>
    <w:rsid w:val="00B825A4"/>
    <w:rsid w:val="00B82633"/>
    <w:rsid w:val="00B83FAC"/>
    <w:rsid w:val="00B84517"/>
    <w:rsid w:val="00B85451"/>
    <w:rsid w:val="00B85961"/>
    <w:rsid w:val="00B86678"/>
    <w:rsid w:val="00B87C34"/>
    <w:rsid w:val="00B91F5C"/>
    <w:rsid w:val="00B93837"/>
    <w:rsid w:val="00B93CAE"/>
    <w:rsid w:val="00B94697"/>
    <w:rsid w:val="00B94FBB"/>
    <w:rsid w:val="00B955AF"/>
    <w:rsid w:val="00BA0D68"/>
    <w:rsid w:val="00BA13D7"/>
    <w:rsid w:val="00BA274C"/>
    <w:rsid w:val="00BA63A2"/>
    <w:rsid w:val="00BA65FB"/>
    <w:rsid w:val="00BB15FB"/>
    <w:rsid w:val="00BB43D8"/>
    <w:rsid w:val="00BB45A3"/>
    <w:rsid w:val="00BC0DBC"/>
    <w:rsid w:val="00BC1486"/>
    <w:rsid w:val="00BC23D8"/>
    <w:rsid w:val="00BC2812"/>
    <w:rsid w:val="00BC441E"/>
    <w:rsid w:val="00BC5693"/>
    <w:rsid w:val="00BC5D09"/>
    <w:rsid w:val="00BC719A"/>
    <w:rsid w:val="00BD2323"/>
    <w:rsid w:val="00BD59EB"/>
    <w:rsid w:val="00BD7E45"/>
    <w:rsid w:val="00BE1085"/>
    <w:rsid w:val="00BE239A"/>
    <w:rsid w:val="00BE39B5"/>
    <w:rsid w:val="00BE4107"/>
    <w:rsid w:val="00BE4B0C"/>
    <w:rsid w:val="00BE6AF7"/>
    <w:rsid w:val="00BE6E2C"/>
    <w:rsid w:val="00BF216C"/>
    <w:rsid w:val="00BF2304"/>
    <w:rsid w:val="00BF3A5C"/>
    <w:rsid w:val="00BF3FCD"/>
    <w:rsid w:val="00BF45B0"/>
    <w:rsid w:val="00BF464C"/>
    <w:rsid w:val="00BF7220"/>
    <w:rsid w:val="00BF75C9"/>
    <w:rsid w:val="00BF7A48"/>
    <w:rsid w:val="00C00213"/>
    <w:rsid w:val="00C079DB"/>
    <w:rsid w:val="00C11ADD"/>
    <w:rsid w:val="00C12FB5"/>
    <w:rsid w:val="00C14DD5"/>
    <w:rsid w:val="00C16C07"/>
    <w:rsid w:val="00C172CF"/>
    <w:rsid w:val="00C22B66"/>
    <w:rsid w:val="00C23701"/>
    <w:rsid w:val="00C23F07"/>
    <w:rsid w:val="00C25A76"/>
    <w:rsid w:val="00C25F80"/>
    <w:rsid w:val="00C31420"/>
    <w:rsid w:val="00C32B05"/>
    <w:rsid w:val="00C35CD9"/>
    <w:rsid w:val="00C37E0D"/>
    <w:rsid w:val="00C41D7C"/>
    <w:rsid w:val="00C43462"/>
    <w:rsid w:val="00C43F48"/>
    <w:rsid w:val="00C454F1"/>
    <w:rsid w:val="00C4637A"/>
    <w:rsid w:val="00C5009B"/>
    <w:rsid w:val="00C51429"/>
    <w:rsid w:val="00C52BAF"/>
    <w:rsid w:val="00C53CD0"/>
    <w:rsid w:val="00C547F1"/>
    <w:rsid w:val="00C5485F"/>
    <w:rsid w:val="00C54FB0"/>
    <w:rsid w:val="00C6223B"/>
    <w:rsid w:val="00C62940"/>
    <w:rsid w:val="00C6593B"/>
    <w:rsid w:val="00C66EE7"/>
    <w:rsid w:val="00C67597"/>
    <w:rsid w:val="00C7019F"/>
    <w:rsid w:val="00C70DC0"/>
    <w:rsid w:val="00C710E4"/>
    <w:rsid w:val="00C725AF"/>
    <w:rsid w:val="00C72BDF"/>
    <w:rsid w:val="00C7325E"/>
    <w:rsid w:val="00C73367"/>
    <w:rsid w:val="00C7398A"/>
    <w:rsid w:val="00C73A1B"/>
    <w:rsid w:val="00C75583"/>
    <w:rsid w:val="00C84397"/>
    <w:rsid w:val="00C85851"/>
    <w:rsid w:val="00C8649A"/>
    <w:rsid w:val="00C87176"/>
    <w:rsid w:val="00C92CDC"/>
    <w:rsid w:val="00C951A8"/>
    <w:rsid w:val="00C951B3"/>
    <w:rsid w:val="00C95739"/>
    <w:rsid w:val="00C961DB"/>
    <w:rsid w:val="00C97FB1"/>
    <w:rsid w:val="00CA14F6"/>
    <w:rsid w:val="00CA2A36"/>
    <w:rsid w:val="00CA3D00"/>
    <w:rsid w:val="00CA3E56"/>
    <w:rsid w:val="00CA586B"/>
    <w:rsid w:val="00CA5AF4"/>
    <w:rsid w:val="00CA7000"/>
    <w:rsid w:val="00CB0F09"/>
    <w:rsid w:val="00CB1A9A"/>
    <w:rsid w:val="00CB2E49"/>
    <w:rsid w:val="00CB4603"/>
    <w:rsid w:val="00CB4F77"/>
    <w:rsid w:val="00CB60E3"/>
    <w:rsid w:val="00CB68C9"/>
    <w:rsid w:val="00CB6CB9"/>
    <w:rsid w:val="00CC0FB6"/>
    <w:rsid w:val="00CC1F22"/>
    <w:rsid w:val="00CC4697"/>
    <w:rsid w:val="00CC512A"/>
    <w:rsid w:val="00CC60F4"/>
    <w:rsid w:val="00CD08F6"/>
    <w:rsid w:val="00CD28A6"/>
    <w:rsid w:val="00CD2BC9"/>
    <w:rsid w:val="00CD366A"/>
    <w:rsid w:val="00CD64C3"/>
    <w:rsid w:val="00CD6792"/>
    <w:rsid w:val="00CE20E8"/>
    <w:rsid w:val="00CE219A"/>
    <w:rsid w:val="00CE29B5"/>
    <w:rsid w:val="00CE2E5B"/>
    <w:rsid w:val="00CE4C62"/>
    <w:rsid w:val="00CE60E0"/>
    <w:rsid w:val="00CE65C8"/>
    <w:rsid w:val="00CF182B"/>
    <w:rsid w:val="00CF4878"/>
    <w:rsid w:val="00CF57F1"/>
    <w:rsid w:val="00CF6DFB"/>
    <w:rsid w:val="00D00572"/>
    <w:rsid w:val="00D03089"/>
    <w:rsid w:val="00D05CC8"/>
    <w:rsid w:val="00D07232"/>
    <w:rsid w:val="00D115D0"/>
    <w:rsid w:val="00D131DE"/>
    <w:rsid w:val="00D16275"/>
    <w:rsid w:val="00D21365"/>
    <w:rsid w:val="00D246DB"/>
    <w:rsid w:val="00D30F9D"/>
    <w:rsid w:val="00D31508"/>
    <w:rsid w:val="00D33A96"/>
    <w:rsid w:val="00D3563E"/>
    <w:rsid w:val="00D36959"/>
    <w:rsid w:val="00D37101"/>
    <w:rsid w:val="00D40179"/>
    <w:rsid w:val="00D426DF"/>
    <w:rsid w:val="00D4535C"/>
    <w:rsid w:val="00D4683B"/>
    <w:rsid w:val="00D52710"/>
    <w:rsid w:val="00D535FC"/>
    <w:rsid w:val="00D538A7"/>
    <w:rsid w:val="00D573D3"/>
    <w:rsid w:val="00D57421"/>
    <w:rsid w:val="00D57F56"/>
    <w:rsid w:val="00D60415"/>
    <w:rsid w:val="00D61232"/>
    <w:rsid w:val="00D63F08"/>
    <w:rsid w:val="00D64504"/>
    <w:rsid w:val="00D6518A"/>
    <w:rsid w:val="00D70195"/>
    <w:rsid w:val="00D71441"/>
    <w:rsid w:val="00D71E2E"/>
    <w:rsid w:val="00D7212B"/>
    <w:rsid w:val="00D74536"/>
    <w:rsid w:val="00D75D52"/>
    <w:rsid w:val="00D774B1"/>
    <w:rsid w:val="00D801B1"/>
    <w:rsid w:val="00D80751"/>
    <w:rsid w:val="00D87261"/>
    <w:rsid w:val="00D925BB"/>
    <w:rsid w:val="00D93A8A"/>
    <w:rsid w:val="00D961C2"/>
    <w:rsid w:val="00DA1EAC"/>
    <w:rsid w:val="00DA3045"/>
    <w:rsid w:val="00DA4925"/>
    <w:rsid w:val="00DA590C"/>
    <w:rsid w:val="00DA61C7"/>
    <w:rsid w:val="00DB189A"/>
    <w:rsid w:val="00DB4088"/>
    <w:rsid w:val="00DC06A3"/>
    <w:rsid w:val="00DC4A30"/>
    <w:rsid w:val="00DC57FD"/>
    <w:rsid w:val="00DD19C3"/>
    <w:rsid w:val="00DE0354"/>
    <w:rsid w:val="00DE03BE"/>
    <w:rsid w:val="00DE13AA"/>
    <w:rsid w:val="00DE194C"/>
    <w:rsid w:val="00DE19A6"/>
    <w:rsid w:val="00DE1BFD"/>
    <w:rsid w:val="00DE5EAA"/>
    <w:rsid w:val="00DE7391"/>
    <w:rsid w:val="00DF2150"/>
    <w:rsid w:val="00DF6CE6"/>
    <w:rsid w:val="00DF75E7"/>
    <w:rsid w:val="00DF767D"/>
    <w:rsid w:val="00E01AE1"/>
    <w:rsid w:val="00E0200B"/>
    <w:rsid w:val="00E02630"/>
    <w:rsid w:val="00E0666A"/>
    <w:rsid w:val="00E1140D"/>
    <w:rsid w:val="00E20F8C"/>
    <w:rsid w:val="00E21390"/>
    <w:rsid w:val="00E216E4"/>
    <w:rsid w:val="00E21C27"/>
    <w:rsid w:val="00E23A6B"/>
    <w:rsid w:val="00E25F5F"/>
    <w:rsid w:val="00E32523"/>
    <w:rsid w:val="00E32D43"/>
    <w:rsid w:val="00E3360D"/>
    <w:rsid w:val="00E340D2"/>
    <w:rsid w:val="00E355D1"/>
    <w:rsid w:val="00E373CE"/>
    <w:rsid w:val="00E40F12"/>
    <w:rsid w:val="00E4102F"/>
    <w:rsid w:val="00E43880"/>
    <w:rsid w:val="00E44ACF"/>
    <w:rsid w:val="00E45F0F"/>
    <w:rsid w:val="00E46C40"/>
    <w:rsid w:val="00E46C60"/>
    <w:rsid w:val="00E54825"/>
    <w:rsid w:val="00E549F4"/>
    <w:rsid w:val="00E55F79"/>
    <w:rsid w:val="00E57201"/>
    <w:rsid w:val="00E573BD"/>
    <w:rsid w:val="00E61C59"/>
    <w:rsid w:val="00E63667"/>
    <w:rsid w:val="00E64920"/>
    <w:rsid w:val="00E67F44"/>
    <w:rsid w:val="00E721FA"/>
    <w:rsid w:val="00E731E9"/>
    <w:rsid w:val="00E73496"/>
    <w:rsid w:val="00E73FCA"/>
    <w:rsid w:val="00E745E9"/>
    <w:rsid w:val="00E8185F"/>
    <w:rsid w:val="00E82020"/>
    <w:rsid w:val="00E85D17"/>
    <w:rsid w:val="00E85D3E"/>
    <w:rsid w:val="00E861E4"/>
    <w:rsid w:val="00E86965"/>
    <w:rsid w:val="00E869AA"/>
    <w:rsid w:val="00E902D5"/>
    <w:rsid w:val="00E91C5C"/>
    <w:rsid w:val="00E9343A"/>
    <w:rsid w:val="00E94882"/>
    <w:rsid w:val="00E96FA8"/>
    <w:rsid w:val="00EA0C3B"/>
    <w:rsid w:val="00EB43F5"/>
    <w:rsid w:val="00EB6B8B"/>
    <w:rsid w:val="00EB7EE6"/>
    <w:rsid w:val="00EC0D32"/>
    <w:rsid w:val="00EC3999"/>
    <w:rsid w:val="00EC3BFD"/>
    <w:rsid w:val="00ED1CAB"/>
    <w:rsid w:val="00ED2B43"/>
    <w:rsid w:val="00ED6170"/>
    <w:rsid w:val="00EE2C2B"/>
    <w:rsid w:val="00EE2D3B"/>
    <w:rsid w:val="00EE2D7C"/>
    <w:rsid w:val="00EE2D94"/>
    <w:rsid w:val="00EE52FB"/>
    <w:rsid w:val="00EE5838"/>
    <w:rsid w:val="00EF13B5"/>
    <w:rsid w:val="00EF3354"/>
    <w:rsid w:val="00EF415C"/>
    <w:rsid w:val="00F0039C"/>
    <w:rsid w:val="00F029D9"/>
    <w:rsid w:val="00F02C79"/>
    <w:rsid w:val="00F04FAE"/>
    <w:rsid w:val="00F05602"/>
    <w:rsid w:val="00F05FF2"/>
    <w:rsid w:val="00F1077B"/>
    <w:rsid w:val="00F11CF2"/>
    <w:rsid w:val="00F12B6D"/>
    <w:rsid w:val="00F1396F"/>
    <w:rsid w:val="00F13E33"/>
    <w:rsid w:val="00F1424A"/>
    <w:rsid w:val="00F14F3A"/>
    <w:rsid w:val="00F16D0C"/>
    <w:rsid w:val="00F178C5"/>
    <w:rsid w:val="00F207D9"/>
    <w:rsid w:val="00F20C26"/>
    <w:rsid w:val="00F23067"/>
    <w:rsid w:val="00F313C5"/>
    <w:rsid w:val="00F32948"/>
    <w:rsid w:val="00F34F34"/>
    <w:rsid w:val="00F362D7"/>
    <w:rsid w:val="00F40174"/>
    <w:rsid w:val="00F40C40"/>
    <w:rsid w:val="00F41522"/>
    <w:rsid w:val="00F42412"/>
    <w:rsid w:val="00F42730"/>
    <w:rsid w:val="00F4281C"/>
    <w:rsid w:val="00F4285F"/>
    <w:rsid w:val="00F42BB7"/>
    <w:rsid w:val="00F43C54"/>
    <w:rsid w:val="00F44189"/>
    <w:rsid w:val="00F44493"/>
    <w:rsid w:val="00F44879"/>
    <w:rsid w:val="00F46E74"/>
    <w:rsid w:val="00F52B1F"/>
    <w:rsid w:val="00F55796"/>
    <w:rsid w:val="00F55BA7"/>
    <w:rsid w:val="00F55C12"/>
    <w:rsid w:val="00F55D96"/>
    <w:rsid w:val="00F5760F"/>
    <w:rsid w:val="00F604E9"/>
    <w:rsid w:val="00F61D22"/>
    <w:rsid w:val="00F62AF8"/>
    <w:rsid w:val="00F630C1"/>
    <w:rsid w:val="00F65244"/>
    <w:rsid w:val="00F66567"/>
    <w:rsid w:val="00F714A7"/>
    <w:rsid w:val="00F72390"/>
    <w:rsid w:val="00F7319C"/>
    <w:rsid w:val="00F75B64"/>
    <w:rsid w:val="00F815E2"/>
    <w:rsid w:val="00F8251A"/>
    <w:rsid w:val="00F828CB"/>
    <w:rsid w:val="00F86A3C"/>
    <w:rsid w:val="00F921FE"/>
    <w:rsid w:val="00F93391"/>
    <w:rsid w:val="00F97BAA"/>
    <w:rsid w:val="00FA24D0"/>
    <w:rsid w:val="00FA3343"/>
    <w:rsid w:val="00FA42BE"/>
    <w:rsid w:val="00FA654D"/>
    <w:rsid w:val="00FA7DBE"/>
    <w:rsid w:val="00FB16FC"/>
    <w:rsid w:val="00FB344F"/>
    <w:rsid w:val="00FB6011"/>
    <w:rsid w:val="00FB7AB8"/>
    <w:rsid w:val="00FB7B57"/>
    <w:rsid w:val="00FC0753"/>
    <w:rsid w:val="00FC5944"/>
    <w:rsid w:val="00FD23D4"/>
    <w:rsid w:val="00FD2E83"/>
    <w:rsid w:val="00FD4229"/>
    <w:rsid w:val="00FD660E"/>
    <w:rsid w:val="00FE022A"/>
    <w:rsid w:val="00FE04E8"/>
    <w:rsid w:val="00FE07FC"/>
    <w:rsid w:val="00FE1544"/>
    <w:rsid w:val="00FE15C4"/>
    <w:rsid w:val="00FE3CCC"/>
    <w:rsid w:val="00FE3EE8"/>
    <w:rsid w:val="00FE4121"/>
    <w:rsid w:val="00FE4DF5"/>
    <w:rsid w:val="00FE5BDE"/>
    <w:rsid w:val="00FE5E44"/>
    <w:rsid w:val="00FE6157"/>
    <w:rsid w:val="00FF49CB"/>
    <w:rsid w:val="00FF4EC7"/>
    <w:rsid w:val="00FF51A3"/>
    <w:rsid w:val="00FF63AA"/>
    <w:rsid w:val="00FF6FD6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B60F"/>
  <w15:docId w15:val="{78BE1125-2EAE-4391-BD75-9CE98AEC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F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20FFF"/>
    <w:pPr>
      <w:spacing w:line="460" w:lineRule="exact"/>
      <w:jc w:val="center"/>
    </w:pPr>
    <w:rPr>
      <w:rFonts w:ascii="仿宋_GB2312" w:eastAsia="仿宋_GB2312"/>
      <w:sz w:val="30"/>
      <w:szCs w:val="20"/>
    </w:rPr>
  </w:style>
  <w:style w:type="character" w:customStyle="1" w:styleId="20">
    <w:name w:val="正文文本 2 字符"/>
    <w:basedOn w:val="a0"/>
    <w:link w:val="2"/>
    <w:rsid w:val="00720FFF"/>
    <w:rPr>
      <w:rFonts w:ascii="仿宋_GB2312" w:eastAsia="仿宋_GB2312" w:hAnsi="Times New Roman" w:cs="Times New Roman"/>
      <w:sz w:val="30"/>
      <w:szCs w:val="20"/>
    </w:rPr>
  </w:style>
  <w:style w:type="paragraph" w:styleId="a3">
    <w:name w:val="Body Text"/>
    <w:basedOn w:val="a"/>
    <w:link w:val="a4"/>
    <w:rsid w:val="00720FFF"/>
    <w:rPr>
      <w:sz w:val="30"/>
      <w:szCs w:val="20"/>
    </w:rPr>
  </w:style>
  <w:style w:type="character" w:customStyle="1" w:styleId="a4">
    <w:name w:val="正文文本 字符"/>
    <w:basedOn w:val="a0"/>
    <w:link w:val="a3"/>
    <w:rsid w:val="00720FFF"/>
    <w:rPr>
      <w:rFonts w:ascii="Times New Roman" w:eastAsia="宋体" w:hAnsi="Times New Roman" w:cs="Times New Roman"/>
      <w:sz w:val="30"/>
      <w:szCs w:val="20"/>
    </w:rPr>
  </w:style>
  <w:style w:type="paragraph" w:styleId="a5">
    <w:name w:val="Title"/>
    <w:basedOn w:val="a"/>
    <w:next w:val="a"/>
    <w:link w:val="a6"/>
    <w:uiPriority w:val="10"/>
    <w:qFormat/>
    <w:rsid w:val="00720FF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20FFF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trong"/>
    <w:qFormat/>
    <w:rsid w:val="00A14EAD"/>
    <w:rPr>
      <w:b/>
      <w:bCs/>
    </w:rPr>
  </w:style>
  <w:style w:type="paragraph" w:styleId="a8">
    <w:name w:val="header"/>
    <w:basedOn w:val="a"/>
    <w:link w:val="a9"/>
    <w:uiPriority w:val="99"/>
    <w:unhideWhenUsed/>
    <w:rsid w:val="00DE5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5EA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5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5EA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DE5EAA"/>
    <w:rPr>
      <w:sz w:val="18"/>
      <w:szCs w:val="18"/>
    </w:rPr>
  </w:style>
  <w:style w:type="character" w:customStyle="1" w:styleId="Char0">
    <w:name w:val="页脚 Char"/>
    <w:uiPriority w:val="99"/>
    <w:rsid w:val="00DE5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5B90-EC21-41C6-B76E-56092F28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郑泽天</dc:creator>
  <cp:keywords/>
  <dc:description/>
  <cp:lastModifiedBy>Dragon Loong</cp:lastModifiedBy>
  <cp:revision>9</cp:revision>
  <dcterms:created xsi:type="dcterms:W3CDTF">2016-03-02T12:57:00Z</dcterms:created>
  <dcterms:modified xsi:type="dcterms:W3CDTF">2018-03-06T15:35:00Z</dcterms:modified>
</cp:coreProperties>
</file>